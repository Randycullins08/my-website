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ackground w:color="FFFFFF"/>
  <w:body>
    <w:p w14:paraId="5C0F82B5" w14:textId="1197CFCF" w:rsidP="00CF31BC" w:rsidR="00D60593" w:rsidRDefault="0099287C" w:rsidRPr="00E117BD">
      <w:pPr>
        <w:pStyle w:val="divname"/>
        <w:pBdr>
          <w:top w:color="auto" w:space="0" w:sz="0" w:val="none"/>
          <w:bottom w:color="auto" w:space="0" w:sz="0" w:val="none"/>
        </w:pBdr>
        <w:suppressAutoHyphens/>
        <w:spacing w:line="324" w:lineRule="auto"/>
        <w:jc w:val="both"/>
        <w:rPr>
          <w:rFonts w:ascii="Franklin Gothic Book" w:eastAsia="DengXian" w:hAnsi="Franklin Gothic Book"/>
          <w:caps w:val="0"/>
          <w:color w:val="294433"/>
          <w:sz w:val="70"/>
          <w:szCs w:val="70"/>
        </w:rPr>
      </w:pPr>
      <w:bookmarkStart w:id="0" w:name="_Hlk64466891"/>
      <w:bookmarkStart w:id="1" w:name="_Hlk20929245"/>
      <w:r w:rsidRPr="0099287C">
        <w:rPr>
          <w:rFonts w:ascii="Franklin Gothic Book" w:eastAsia="DengXian" w:hAnsi="Franklin Gothic Book"/>
          <w:caps w:val="0"/>
          <w:color w:val="294433"/>
          <w:sz w:val="70"/>
          <w:szCs w:val="70"/>
        </w:rPr>
        <w:t>Randy Cullins</w:t>
      </w:r>
    </w:p>
    <w:p w14:paraId="21B4B529" w14:textId="7EE1DEAA" w:rsidP="00CF31BC" w:rsidR="00D60593" w:rsidRDefault="006275E2" w:rsidRPr="001C2A9D">
      <w:pPr>
        <w:pStyle w:val="divaddress"/>
        <w:suppressAutoHyphens/>
        <w:spacing w:before="20" w:line="324" w:lineRule="auto"/>
        <w:jc w:val="both"/>
        <w:rPr>
          <w:rFonts w:ascii="Franklin Gothic Book" w:eastAsia="DengXian" w:hAnsi="Franklin Gothic Book"/>
          <w:sz w:val="22"/>
          <w:szCs w:val="22"/>
        </w:rPr>
      </w:pPr>
      <w:hyperlink r:id="rId7" w:history="1">
        <w:r w:rsidR="0099287C" w:rsidRPr="003361D2">
          <w:rPr>
            <w:rStyle w:val="Hyperlink"/>
            <w:rFonts w:ascii="Franklin Gothic Book" w:eastAsia="DengXian" w:hAnsi="Franklin Gothic Book"/>
            <w:sz w:val="22"/>
            <w:szCs w:val="22"/>
          </w:rPr>
          <w:t>randycullins2018@gmail.com</w:t>
        </w:r>
      </w:hyperlink>
      <w:r w:rsidR="0099287C">
        <w:rPr>
          <w:rStyle w:val="span"/>
          <w:rFonts w:ascii="Franklin Gothic Book" w:eastAsia="DengXian" w:hAnsi="Franklin Gothic Book"/>
          <w:sz w:val="22"/>
          <w:szCs w:val="22"/>
        </w:rPr>
        <w:t xml:space="preserve"> | (775) </w:t>
      </w:r>
      <w:r w:rsidR="0099287C" w:rsidRPr="0099287C">
        <w:rPr>
          <w:rStyle w:val="span"/>
          <w:rFonts w:ascii="Franklin Gothic Book" w:eastAsia="DengXian" w:hAnsi="Franklin Gothic Book"/>
          <w:sz w:val="22"/>
          <w:szCs w:val="22"/>
        </w:rPr>
        <w:t>397-1846</w:t>
      </w:r>
      <w:r w:rsidR="001C2A9D" w:rsidRPr="001C2A9D">
        <w:rPr>
          <w:rStyle w:val="span"/>
          <w:rFonts w:ascii="Franklin Gothic Book" w:eastAsia="DengXian" w:hAnsi="Franklin Gothic Book"/>
          <w:sz w:val="22"/>
          <w:szCs w:val="22"/>
        </w:rPr>
        <w:t xml:space="preserve">| </w:t>
      </w:r>
      <w:hyperlink r:id="rId8" w:history="1">
        <w:r w:rsidR="0099287C" w:rsidRPr="0099287C">
          <w:rPr>
            <w:rStyle w:val="Hyperlink"/>
            <w:rFonts w:ascii="Franklin Gothic Book" w:eastAsia="DengXian" w:hAnsi="Franklin Gothic Book"/>
            <w:sz w:val="22"/>
            <w:szCs w:val="22"/>
          </w:rPr>
          <w:t>LinkedIn</w:t>
        </w:r>
      </w:hyperlink>
      <w:r w:rsidR="0099287C">
        <w:rPr>
          <w:rStyle w:val="span"/>
          <w:rFonts w:ascii="Franklin Gothic Book" w:eastAsia="DengXian" w:hAnsi="Franklin Gothic Book"/>
          <w:sz w:val="22"/>
          <w:szCs w:val="22"/>
        </w:rPr>
        <w:t xml:space="preserve"> | </w:t>
      </w:r>
      <w:r w:rsidR="0099287C" w:rsidRPr="0099287C">
        <w:rPr>
          <w:rStyle w:val="span"/>
          <w:rFonts w:ascii="Franklin Gothic Book" w:eastAsia="DengXian" w:hAnsi="Franklin Gothic Book"/>
          <w:sz w:val="22"/>
          <w:szCs w:val="22"/>
        </w:rPr>
        <w:t>Ogden</w:t>
      </w:r>
      <w:r w:rsidR="00082178">
        <w:rPr>
          <w:rStyle w:val="span"/>
          <w:rFonts w:ascii="Franklin Gothic Book" w:eastAsia="DengXian" w:hAnsi="Franklin Gothic Book"/>
          <w:sz w:val="22"/>
          <w:szCs w:val="22"/>
        </w:rPr>
        <w:t>, UT |</w:t>
      </w:r>
      <w:r w:rsidR="00490B44">
        <w:rPr>
          <w:rStyle w:val="span"/>
          <w:rFonts w:ascii="Franklin Gothic Book" w:eastAsia="DengXian" w:hAnsi="Franklin Gothic Book"/>
          <w:sz w:val="22"/>
          <w:szCs w:val="22"/>
        </w:rPr>
        <w:t xml:space="preserve"> </w:t>
      </w:r>
      <w:hyperlink r:id="rId9" w:history="1">
        <w:r w:rsidR="00490B44" w:rsidRPr="00490B44">
          <w:rPr>
            <w:rStyle w:val="Hyperlink"/>
            <w:rFonts w:ascii="Franklin Gothic Book" w:eastAsia="DengXian" w:hAnsi="Franklin Gothic Book"/>
            <w:sz w:val="22"/>
            <w:szCs w:val="22"/>
          </w:rPr>
          <w:t>GitHub</w:t>
        </w:r>
      </w:hyperlink>
    </w:p>
    <w:p w14:paraId="2C969C25" w14:textId="2C096702" w:rsidP="00CF31BC" w:rsidR="00D60593" w:rsidRDefault="00381F47" w:rsidRPr="001C2A9D">
      <w:pPr>
        <w:pStyle w:val="divdocumentdivsectiontitle"/>
        <w:pBdr>
          <w:top w:color="auto" w:space="0" w:sz="0" w:val="none"/>
          <w:bottom w:color="294433" w:space="4" w:sz="24" w:val="single"/>
        </w:pBdr>
        <w:suppressAutoHyphens/>
        <w:spacing w:after="240" w:before="240" w:line="324" w:lineRule="auto"/>
        <w:jc w:val="both"/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</w:pPr>
      <w:r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>FRONT</w:t>
      </w:r>
      <w:r w:rsidR="0077713B"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>-</w:t>
      </w:r>
      <w:r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>END DEVELOPER</w:t>
      </w:r>
    </w:p>
    <w:bookmarkEnd w:id="0"/>
    <w:p w14:paraId="28F0FE66" w14:textId="4B94A659" w:rsidP="00CF31BC" w:rsidR="00D60593" w:rsidRDefault="003F7C35" w:rsidRPr="001C2A9D">
      <w:pPr>
        <w:pStyle w:val="p"/>
        <w:suppressAutoHyphens/>
        <w:spacing w:after="60" w:before="60" w:line="324" w:lineRule="auto"/>
        <w:jc w:val="both"/>
        <w:rPr>
          <w:rFonts w:ascii="Franklin Gothic Book" w:eastAsia="DengXian" w:hAnsi="Franklin Gothic Book"/>
          <w:sz w:val="22"/>
          <w:szCs w:val="22"/>
        </w:rPr>
      </w:pPr>
      <w:r>
        <w:rPr>
          <w:rFonts w:ascii="Franklin Gothic Book" w:eastAsia="DengXian" w:hAnsi="Franklin Gothic Book"/>
          <w:sz w:val="22"/>
          <w:szCs w:val="22"/>
        </w:rPr>
        <w:t xml:space="preserve">Technically-astute professional with substantial experience </w:t>
      </w:r>
      <w:r w:rsidR="00C44489">
        <w:rPr>
          <w:rFonts w:ascii="Franklin Gothic Book" w:eastAsia="DengXian" w:hAnsi="Franklin Gothic Book"/>
          <w:sz w:val="22"/>
          <w:szCs w:val="22"/>
        </w:rPr>
        <w:t xml:space="preserve">in managing full software development lifecycle from initiation to completion. Proven success in </w:t>
      </w:r>
      <w:r w:rsidR="009E62C6" w:rsidRPr="009E62C6">
        <w:rPr>
          <w:rFonts w:ascii="Franklin Gothic Book" w:eastAsia="DengXian" w:hAnsi="Franklin Gothic Book"/>
          <w:sz w:val="22"/>
          <w:szCs w:val="22"/>
        </w:rPr>
        <w:t>constructing</w:t>
      </w:r>
      <w:r w:rsidR="009E62C6">
        <w:rPr>
          <w:rFonts w:ascii="Franklin Gothic Book" w:eastAsia="DengXian" w:hAnsi="Franklin Gothic Book"/>
          <w:sz w:val="22"/>
          <w:szCs w:val="22"/>
        </w:rPr>
        <w:t xml:space="preserve"> reusable code, deciding on </w:t>
      </w:r>
      <w:r w:rsidR="009E62C6" w:rsidRPr="009E62C6">
        <w:rPr>
          <w:rFonts w:ascii="Franklin Gothic Book" w:eastAsia="DengXian" w:hAnsi="Franklin Gothic Book"/>
          <w:sz w:val="22"/>
          <w:szCs w:val="22"/>
        </w:rPr>
        <w:t xml:space="preserve">layout and design of web pages, </w:t>
      </w:r>
      <w:r w:rsidR="009E62C6">
        <w:rPr>
          <w:rFonts w:ascii="Franklin Gothic Book" w:eastAsia="DengXian" w:hAnsi="Franklin Gothic Book"/>
          <w:sz w:val="22"/>
          <w:szCs w:val="22"/>
        </w:rPr>
        <w:t xml:space="preserve">operating in Agile environment, </w:t>
      </w:r>
      <w:r w:rsidR="009E62C6" w:rsidRPr="009E62C6">
        <w:rPr>
          <w:rFonts w:ascii="Franklin Gothic Book" w:eastAsia="DengXian" w:hAnsi="Franklin Gothic Book"/>
          <w:sz w:val="22"/>
          <w:szCs w:val="22"/>
        </w:rPr>
        <w:t>reducing p</w:t>
      </w:r>
      <w:r w:rsidR="009E62C6">
        <w:rPr>
          <w:rFonts w:ascii="Franklin Gothic Book" w:eastAsia="DengXian" w:hAnsi="Franklin Gothic Book"/>
          <w:sz w:val="22"/>
          <w:szCs w:val="22"/>
        </w:rPr>
        <w:t xml:space="preserve">age load times, and employing </w:t>
      </w:r>
      <w:r w:rsidR="009E62C6" w:rsidRPr="009E62C6">
        <w:rPr>
          <w:rFonts w:ascii="Franklin Gothic Book" w:eastAsia="DengXian" w:hAnsi="Franklin Gothic Book"/>
          <w:sz w:val="22"/>
          <w:szCs w:val="22"/>
        </w:rPr>
        <w:t>range of markup</w:t>
      </w:r>
      <w:r w:rsidR="009E62C6">
        <w:rPr>
          <w:rFonts w:ascii="Franklin Gothic Book" w:eastAsia="DengXian" w:hAnsi="Franklin Gothic Book"/>
          <w:sz w:val="22"/>
          <w:szCs w:val="22"/>
        </w:rPr>
        <w:t xml:space="preserve"> languages to generate </w:t>
      </w:r>
      <w:r w:rsidR="009E62C6" w:rsidRPr="009E62C6">
        <w:rPr>
          <w:rFonts w:ascii="Franklin Gothic Book" w:eastAsia="DengXian" w:hAnsi="Franklin Gothic Book"/>
          <w:sz w:val="22"/>
          <w:szCs w:val="22"/>
        </w:rPr>
        <w:t>web pages</w:t>
      </w:r>
      <w:r w:rsidR="009E62C6">
        <w:rPr>
          <w:rFonts w:ascii="Franklin Gothic Book" w:eastAsia="DengXian" w:hAnsi="Franklin Gothic Book"/>
          <w:sz w:val="22"/>
          <w:szCs w:val="22"/>
        </w:rPr>
        <w:t xml:space="preserve">. </w:t>
      </w:r>
      <w:r w:rsidR="00995D5F">
        <w:rPr>
          <w:rFonts w:ascii="Franklin Gothic Book" w:eastAsia="DengXian" w:hAnsi="Franklin Gothic Book"/>
          <w:sz w:val="22"/>
          <w:szCs w:val="22"/>
        </w:rPr>
        <w:t xml:space="preserve">Adept at </w:t>
      </w:r>
      <w:r w:rsidR="00D568A9">
        <w:rPr>
          <w:rFonts w:ascii="Franklin Gothic Book" w:eastAsia="DengXian" w:hAnsi="Franklin Gothic Book"/>
          <w:sz w:val="22"/>
          <w:szCs w:val="22"/>
        </w:rPr>
        <w:t xml:space="preserve">supporting </w:t>
      </w:r>
      <w:r w:rsidR="00D568A9" w:rsidRPr="00D568A9">
        <w:rPr>
          <w:rFonts w:ascii="Franklin Gothic Book" w:eastAsia="DengXian" w:hAnsi="Franklin Gothic Book"/>
          <w:sz w:val="22"/>
          <w:szCs w:val="22"/>
        </w:rPr>
        <w:t>back-end developers with coding and troubleshooting</w:t>
      </w:r>
      <w:r w:rsidR="00D568A9">
        <w:rPr>
          <w:rFonts w:ascii="Franklin Gothic Book" w:eastAsia="DengXian" w:hAnsi="Franklin Gothic Book"/>
          <w:sz w:val="22"/>
          <w:szCs w:val="22"/>
        </w:rPr>
        <w:t>.</w:t>
      </w:r>
      <w:r w:rsidR="00004B96">
        <w:rPr>
          <w:rFonts w:ascii="Franklin Gothic Book" w:eastAsia="DengXian" w:hAnsi="Franklin Gothic Book"/>
          <w:sz w:val="22"/>
          <w:szCs w:val="22"/>
        </w:rPr>
        <w:t xml:space="preserve"> Proficient</w:t>
      </w:r>
      <w:r w:rsidR="00C15FA1">
        <w:rPr>
          <w:rFonts w:ascii="Franklin Gothic Book" w:eastAsia="DengXian" w:hAnsi="Franklin Gothic Book"/>
          <w:sz w:val="22"/>
          <w:szCs w:val="22"/>
        </w:rPr>
        <w:t xml:space="preserve"> at leading cross-functional teams in order to improve performance and productivity. </w:t>
      </w:r>
      <w:r w:rsidR="00D37CAC" w:rsidRPr="00D37CAC">
        <w:rPr>
          <w:rFonts w:ascii="Franklin Gothic Book" w:eastAsia="DengXian" w:hAnsi="Franklin Gothic Book"/>
          <w:sz w:val="22"/>
          <w:szCs w:val="22"/>
        </w:rPr>
        <w:t>Excellent communicator with ability to forge strong relationships with all levels of executive ma</w:t>
      </w:r>
      <w:r w:rsidR="0076489E">
        <w:rPr>
          <w:rFonts w:ascii="Franklin Gothic Book" w:eastAsia="DengXian" w:hAnsi="Franklin Gothic Book"/>
          <w:sz w:val="22"/>
          <w:szCs w:val="22"/>
        </w:rPr>
        <w:t>nagement and clients to drive</w:t>
      </w:r>
      <w:r w:rsidR="00D37CAC" w:rsidRPr="00D37CAC">
        <w:rPr>
          <w:rFonts w:ascii="Franklin Gothic Book" w:eastAsia="DengXian" w:hAnsi="Franklin Gothic Book"/>
          <w:sz w:val="22"/>
          <w:szCs w:val="22"/>
        </w:rPr>
        <w:t xml:space="preserve"> organizational efficiencies and effectiveness.</w:t>
      </w:r>
    </w:p>
    <w:p w14:paraId="08209599" w14:textId="3D21B2DC" w:rsidP="00CF31BC" w:rsidR="00636BC4" w:rsidRDefault="00636BC4">
      <w:pPr>
        <w:pStyle w:val="divdocumentdivsectiontitle"/>
        <w:pBdr>
          <w:top w:color="auto" w:space="0" w:sz="0" w:val="none"/>
          <w:bottom w:color="294433" w:space="5" w:sz="24" w:val="single"/>
        </w:pBdr>
        <w:suppressAutoHyphens/>
        <w:spacing w:after="240" w:before="240" w:line="324" w:lineRule="auto"/>
        <w:jc w:val="both"/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</w:pPr>
      <w:r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>AREAS of EXPERTISE</w:t>
      </w:r>
    </w:p>
    <w:tbl>
      <w:tblPr>
        <w:tblStyle w:val="TableGrid"/>
        <w:tblW w:type="dxa" w:w="10796"/>
        <w:tblLook w:firstColumn="1" w:firstRow="1" w:lastColumn="0" w:lastRow="0" w:noHBand="0" w:noVBand="1" w:val="04A0"/>
      </w:tblPr>
      <w:tblGrid>
        <w:gridCol w:w="3865"/>
        <w:gridCol w:w="3150"/>
        <w:gridCol w:w="3781"/>
      </w:tblGrid>
      <w:tr w14:paraId="5965F831" w14:textId="77777777" w:rsidR="00746373" w:rsidTr="00B619F9">
        <w:trPr>
          <w:trHeight w:val="1070"/>
        </w:trPr>
        <w:tc>
          <w:tcPr>
            <w:tcW w:type="dxa" w:w="3865"/>
          </w:tcPr>
          <w:p w14:paraId="20A3BCAA" w14:textId="77777777" w:rsidP="004621A1" w:rsidR="00746373" w:rsidRDefault="00746373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 w:rsidRPr="00746373">
              <w:rPr>
                <w:rFonts w:ascii="Franklin Gothic Book" w:cs="Times New Roman" w:eastAsia="DengXian" w:hAnsi="Franklin Gothic Book"/>
              </w:rPr>
              <w:t>Software Development</w:t>
            </w:r>
          </w:p>
          <w:p w14:paraId="2F3283B2" w14:textId="6EB36AD6" w:rsidP="004621A1" w:rsidR="00EB53FC" w:rsidRDefault="00EB53FC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>
              <w:rPr>
                <w:rFonts w:ascii="Franklin Gothic Book" w:cs="Times New Roman" w:eastAsia="DengXian" w:hAnsi="Franklin Gothic Book"/>
              </w:rPr>
              <w:t>Web Page Creation</w:t>
            </w:r>
          </w:p>
          <w:p w14:paraId="73FF2DB0" w14:textId="7A035C17" w:rsidP="005705F5" w:rsidR="00746373" w:rsidRDefault="005705F5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 w:rsidRPr="005705F5">
              <w:rPr>
                <w:rFonts w:ascii="Franklin Gothic Book" w:cs="Times New Roman" w:eastAsia="DengXian" w:hAnsi="Franklin Gothic Book"/>
              </w:rPr>
              <w:t>SQL</w:t>
            </w:r>
            <w:r>
              <w:rPr>
                <w:rFonts w:ascii="Franklin Gothic Book" w:cs="Times New Roman" w:eastAsia="DengXian" w:hAnsi="Franklin Gothic Book"/>
              </w:rPr>
              <w:t xml:space="preserve"> </w:t>
            </w:r>
            <w:r w:rsidRPr="005705F5">
              <w:rPr>
                <w:rFonts w:ascii="Franklin Gothic Book" w:cs="Times New Roman" w:eastAsia="DengXian" w:hAnsi="Franklin Gothic Book"/>
              </w:rPr>
              <w:t>Alchemy</w:t>
            </w:r>
          </w:p>
          <w:p w14:paraId="73E36CE4" w14:textId="2380D680" w:rsidP="004621A1" w:rsidR="004621A1" w:rsidRDefault="005705F5" w:rsidRPr="004621A1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Style w:val="spanjobtitle"/>
                <w:rFonts w:ascii="Franklin Gothic Book" w:cs="Times New Roman" w:eastAsia="DengXian" w:hAnsi="Franklin Gothic Book"/>
                <w:b w:val="0"/>
                <w:bCs w:val="0"/>
                <w:sz w:val="22"/>
                <w:szCs w:val="22"/>
              </w:rPr>
            </w:pPr>
            <w:r w:rsidRPr="005705F5">
              <w:rPr>
                <w:rFonts w:ascii="Franklin Gothic Book" w:cs="Times New Roman" w:eastAsia="DengXian" w:hAnsi="Franklin Gothic Book"/>
              </w:rPr>
              <w:t>Sprint Planning &amp; Pair Programming</w:t>
            </w:r>
          </w:p>
        </w:tc>
        <w:tc>
          <w:tcPr>
            <w:tcW w:type="dxa" w:w="3150"/>
          </w:tcPr>
          <w:p w14:paraId="00553D68" w14:textId="5293B39C" w:rsidP="004621A1" w:rsidR="00746373" w:rsidRDefault="008F555E" w:rsidRPr="00746373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>
              <w:rPr>
                <w:rFonts w:ascii="Franklin Gothic Book" w:cs="Times New Roman" w:eastAsia="DengXian" w:hAnsi="Franklin Gothic Book"/>
              </w:rPr>
              <w:t xml:space="preserve">REST </w:t>
            </w:r>
            <w:proofErr w:type="spellStart"/>
            <w:r>
              <w:rPr>
                <w:rFonts w:ascii="Franklin Gothic Book" w:cs="Times New Roman" w:eastAsia="DengXian" w:hAnsi="Franklin Gothic Book"/>
              </w:rPr>
              <w:t>Api</w:t>
            </w:r>
            <w:proofErr w:type="spellEnd"/>
            <w:r>
              <w:rPr>
                <w:rFonts w:ascii="Franklin Gothic Book" w:cs="Times New Roman" w:eastAsia="DengXian" w:hAnsi="Franklin Gothic Book"/>
              </w:rPr>
              <w:t xml:space="preserve"> &amp; </w:t>
            </w:r>
            <w:proofErr w:type="spellStart"/>
            <w:r>
              <w:rPr>
                <w:rFonts w:ascii="Franklin Gothic Book" w:cs="Times New Roman" w:eastAsia="DengXian" w:hAnsi="Franklin Gothic Book"/>
              </w:rPr>
              <w:t>Git</w:t>
            </w:r>
            <w:proofErr w:type="spellEnd"/>
          </w:p>
          <w:p w14:paraId="62A146A0" w14:textId="77777777" w:rsidP="004621A1" w:rsidR="00746373" w:rsidRDefault="00746373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 w:rsidRPr="00746373">
              <w:rPr>
                <w:rFonts w:ascii="Franklin Gothic Book" w:cs="Times New Roman" w:eastAsia="DengXian" w:hAnsi="Franklin Gothic Book"/>
              </w:rPr>
              <w:t>Process Improvement</w:t>
            </w:r>
          </w:p>
          <w:p w14:paraId="7416767F" w14:textId="1C8FAAD8" w:rsidP="004621A1" w:rsidR="00EB53FC" w:rsidRDefault="00EB53FC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>
              <w:rPr>
                <w:rFonts w:ascii="Franklin Gothic Book" w:cs="Times New Roman" w:eastAsia="DengXian" w:hAnsi="Franklin Gothic Book"/>
              </w:rPr>
              <w:t>Agile Methodologies</w:t>
            </w:r>
          </w:p>
          <w:p w14:paraId="76D55322" w14:textId="1A42A4C4" w:rsidP="004621A1" w:rsidR="00746373" w:rsidRDefault="00EB53FC" w:rsidRPr="00EB53FC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Style w:val="spanjobtitle"/>
                <w:rFonts w:ascii="Franklin Gothic Book" w:cs="Times New Roman" w:eastAsia="DengXian" w:hAnsi="Franklin Gothic Book"/>
                <w:b w:val="0"/>
                <w:bCs w:val="0"/>
                <w:sz w:val="22"/>
                <w:szCs w:val="22"/>
              </w:rPr>
            </w:pPr>
            <w:r>
              <w:rPr>
                <w:rFonts w:ascii="Franklin Gothic Book" w:cs="Times New Roman" w:eastAsia="DengXian" w:hAnsi="Franklin Gothic Book"/>
              </w:rPr>
              <w:t>Complex Problem Solving</w:t>
            </w:r>
          </w:p>
        </w:tc>
        <w:tc>
          <w:tcPr>
            <w:tcW w:type="dxa" w:w="3781"/>
          </w:tcPr>
          <w:p w14:paraId="182AE22E" w14:textId="6EED4EA7" w:rsidP="004621A1" w:rsidR="00EB53FC" w:rsidRDefault="00CF31BC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>
              <w:rPr>
                <w:rFonts w:ascii="Franklin Gothic Book" w:cs="Times New Roman" w:eastAsia="DengXian" w:hAnsi="Franklin Gothic Book"/>
              </w:rPr>
              <w:t>Technology Trend &amp; Analysis</w:t>
            </w:r>
          </w:p>
          <w:p w14:paraId="1D846C8D" w14:textId="5EC31842" w:rsidP="004621A1" w:rsidR="00746373" w:rsidRDefault="00746373" w:rsidRPr="00746373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 w:rsidRPr="00746373">
              <w:rPr>
                <w:rFonts w:ascii="Franklin Gothic Book" w:cs="Times New Roman" w:eastAsia="DengXian" w:hAnsi="Franklin Gothic Book"/>
              </w:rPr>
              <w:t>Customer Service &amp; Supp</w:t>
            </w:r>
            <w:r>
              <w:rPr>
                <w:rFonts w:ascii="Franklin Gothic Book" w:cs="Times New Roman" w:eastAsia="DengXian" w:hAnsi="Franklin Gothic Book"/>
              </w:rPr>
              <w:t>o</w:t>
            </w:r>
            <w:r w:rsidRPr="00746373">
              <w:rPr>
                <w:rFonts w:ascii="Franklin Gothic Book" w:cs="Times New Roman" w:eastAsia="DengXian" w:hAnsi="Franklin Gothic Book"/>
              </w:rPr>
              <w:t>rt</w:t>
            </w:r>
          </w:p>
          <w:p w14:paraId="7EFE2609" w14:textId="1DFE7E6E" w:rsidP="004621A1" w:rsidR="00746373" w:rsidRDefault="008F555E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Fonts w:ascii="Franklin Gothic Book" w:cs="Times New Roman" w:eastAsia="DengXian" w:hAnsi="Franklin Gothic Book"/>
              </w:rPr>
            </w:pPr>
            <w:r>
              <w:rPr>
                <w:rFonts w:ascii="Franklin Gothic Book" w:cs="Times New Roman" w:eastAsia="DengXian" w:hAnsi="Franklin Gothic Book"/>
              </w:rPr>
              <w:t>React Hook</w:t>
            </w:r>
            <w:r w:rsidR="00B619F9">
              <w:rPr>
                <w:rFonts w:ascii="Franklin Gothic Book" w:cs="Times New Roman" w:eastAsia="DengXian" w:hAnsi="Franklin Gothic Book"/>
              </w:rPr>
              <w:t>s</w:t>
            </w:r>
            <w:bookmarkStart w:id="2" w:name="_GoBack"/>
            <w:bookmarkEnd w:id="2"/>
            <w:r>
              <w:rPr>
                <w:rFonts w:ascii="Franklin Gothic Book" w:cs="Times New Roman" w:eastAsia="DengXian" w:hAnsi="Franklin Gothic Book"/>
              </w:rPr>
              <w:t xml:space="preserve"> For State Management</w:t>
            </w:r>
          </w:p>
          <w:p w14:paraId="70E341F3" w14:textId="77061F27" w:rsidP="004621A1" w:rsidR="004621A1" w:rsidRDefault="004621A1" w:rsidRPr="004621A1">
            <w:pPr>
              <w:pStyle w:val="divdocumentdivsectiontitle"/>
              <w:numPr>
                <w:ilvl w:val="0"/>
                <w:numId w:val="27"/>
              </w:numPr>
              <w:pBdr>
                <w:top w:color="auto" w:space="0" w:sz="0" w:val="none"/>
                <w:bottom w:color="auto" w:space="0" w:sz="0" w:val="none"/>
              </w:pBdr>
              <w:suppressAutoHyphens/>
              <w:spacing w:before="120" w:line="324" w:lineRule="auto"/>
              <w:ind w:left="247"/>
              <w:jc w:val="both"/>
              <w:rPr>
                <w:rStyle w:val="spanjobtitle"/>
                <w:rFonts w:ascii="Franklin Gothic Book" w:cs="Times New Roman" w:eastAsia="DengXian" w:hAnsi="Franklin Gothic Book"/>
                <w:b w:val="0"/>
                <w:bCs w:val="0"/>
                <w:sz w:val="22"/>
                <w:szCs w:val="22"/>
              </w:rPr>
            </w:pPr>
            <w:r w:rsidRPr="00746373">
              <w:rPr>
                <w:rFonts w:ascii="Franklin Gothic Book" w:cs="Times New Roman" w:eastAsia="DengXian" w:hAnsi="Franklin Gothic Book"/>
              </w:rPr>
              <w:t>Communication &amp; Negotiation</w:t>
            </w:r>
          </w:p>
        </w:tc>
      </w:tr>
    </w:tbl>
    <w:p w14:paraId="3BF7B351" w14:textId="20C168D2" w:rsidP="00CF31BC" w:rsidR="001C2A9D" w:rsidRDefault="001C2A9D" w:rsidRPr="001C2A9D">
      <w:pPr>
        <w:pStyle w:val="divdocumentdivsectiontitle"/>
        <w:pBdr>
          <w:top w:color="auto" w:space="0" w:sz="0" w:val="none"/>
          <w:bottom w:color="294433" w:space="4" w:sz="24" w:val="single"/>
        </w:pBdr>
        <w:suppressAutoHyphens/>
        <w:spacing w:after="240" w:before="240" w:line="324" w:lineRule="auto"/>
        <w:jc w:val="both"/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</w:pPr>
      <w:r w:rsidRPr="001C2A9D"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>TECHNICAL PROFICIENCIES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984"/>
        <w:gridCol w:w="8816"/>
      </w:tblGrid>
      <w:tr w14:paraId="6A7908CF" w14:textId="77777777" w:rsidR="001C2A9D" w:rsidRPr="001C2A9D" w:rsidTr="009A0B84">
        <w:tc>
          <w:tcPr>
            <w:tcW w:type="dxa" w:w="1992"/>
          </w:tcPr>
          <w:p w14:paraId="28A703E4" w14:textId="7644FA60" w:rsidP="00CF31BC" w:rsidR="001C2A9D" w:rsidRDefault="009A0B84" w:rsidRPr="001C2A9D">
            <w:pPr>
              <w:pStyle w:val="TechHeader"/>
              <w:spacing w:line="324" w:lineRule="auto"/>
              <w:jc w:val="both"/>
              <w:rPr>
                <w:color w:val="294433"/>
                <w:sz w:val="22"/>
                <w:szCs w:val="22"/>
              </w:rPr>
            </w:pPr>
            <w:r>
              <w:rPr>
                <w:color w:val="294433"/>
                <w:sz w:val="22"/>
                <w:szCs w:val="22"/>
              </w:rPr>
              <w:t>Tools</w:t>
            </w:r>
            <w:r w:rsidR="001C2A9D" w:rsidRPr="001C2A9D">
              <w:rPr>
                <w:color w:val="294433"/>
                <w:sz w:val="22"/>
                <w:szCs w:val="22"/>
              </w:rPr>
              <w:t>:</w:t>
            </w:r>
          </w:p>
        </w:tc>
        <w:tc>
          <w:tcPr>
            <w:tcW w:type="dxa" w:w="8864"/>
          </w:tcPr>
          <w:p w14:paraId="2A4D1706" w14:textId="7B815345" w:rsidP="00CF31BC" w:rsidR="001C2A9D" w:rsidRDefault="009A0B84" w:rsidRPr="001C2A9D">
            <w:pPr>
              <w:pStyle w:val="TechInfo"/>
              <w:spacing w:line="324" w:lineRule="auto"/>
              <w:jc w:val="both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HTML | CSS | SCSS | JavaScript | React | React Native | Bootstrap | </w:t>
            </w:r>
            <w:r w:rsidR="005817EB">
              <w:rPr>
                <w:rFonts w:ascii="Franklin Gothic Book" w:hAnsi="Franklin Gothic Book"/>
                <w:sz w:val="22"/>
                <w:szCs w:val="22"/>
              </w:rPr>
              <w:t>Python</w:t>
            </w:r>
          </w:p>
        </w:tc>
      </w:tr>
    </w:tbl>
    <w:p w14:paraId="5A16034D" w14:textId="11DF3766" w:rsidP="00CF31BC" w:rsidR="0000003D" w:rsidRDefault="006C2F9C" w:rsidRPr="001C2A9D">
      <w:pPr>
        <w:pStyle w:val="divdocumentdivsectiontitle"/>
        <w:pBdr>
          <w:top w:color="auto" w:space="0" w:sz="0" w:val="none"/>
          <w:bottom w:color="294433" w:space="5" w:sz="24" w:val="single"/>
        </w:pBdr>
        <w:suppressAutoHyphens/>
        <w:spacing w:after="240" w:before="240" w:line="324" w:lineRule="auto"/>
        <w:jc w:val="both"/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sectPr w:rsidR="0000003D" w:rsidRPr="001C2A9D" w:rsidSect="006C2F9C">
          <w:type w:val="continuous"/>
          <w:pgSz w:code="1" w:h="15840" w:w="12240"/>
          <w:pgMar w:bottom="720" w:footer="720" w:gutter="0" w:header="720" w:left="720" w:right="720" w:top="720"/>
          <w:cols w:space="720"/>
          <w:titlePg/>
          <w:docGrid w:linePitch="326"/>
        </w:sectPr>
      </w:pPr>
      <w:r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 xml:space="preserve">PROFESSIONAL EXPERIENCE </w:t>
      </w:r>
    </w:p>
    <w:p w14:paraId="0EBEC4E7" w14:textId="33355646" w:rsidP="00CF31BC" w:rsidR="001C2A9D" w:rsidRDefault="00F810BF" w:rsidRPr="001C2A9D">
      <w:pPr>
        <w:pStyle w:val="CompanyBlock"/>
        <w:spacing w:before="0" w:line="324" w:lineRule="auto"/>
        <w:jc w:val="both"/>
        <w:rPr>
          <w:color w:val="294433"/>
          <w:sz w:val="24"/>
          <w:szCs w:val="24"/>
        </w:rPr>
      </w:pPr>
      <w:r w:rsidRPr="00F810BF">
        <w:rPr>
          <w:color w:val="294433"/>
          <w:sz w:val="24"/>
          <w:szCs w:val="24"/>
        </w:rPr>
        <w:t>DEV PIPELINE</w:t>
      </w:r>
      <w:r w:rsidR="003C5B2C">
        <w:rPr>
          <w:color w:val="294433"/>
          <w:sz w:val="24"/>
          <w:szCs w:val="24"/>
        </w:rPr>
        <w:t>,</w:t>
      </w:r>
      <w:r w:rsidR="005C0D3A">
        <w:rPr>
          <w:color w:val="294433"/>
          <w:sz w:val="24"/>
          <w:szCs w:val="24"/>
        </w:rPr>
        <w:t xml:space="preserve"> UT</w:t>
      </w:r>
      <w:r>
        <w:rPr>
          <w:color w:val="294433"/>
          <w:sz w:val="24"/>
          <w:szCs w:val="24"/>
        </w:rPr>
        <w:tab/>
        <w:t>2021</w:t>
      </w:r>
      <w:r w:rsidR="001C2A9D" w:rsidRPr="001C2A9D">
        <w:rPr>
          <w:color w:val="294433"/>
          <w:sz w:val="24"/>
          <w:szCs w:val="24"/>
        </w:rPr>
        <w:t xml:space="preserve"> – PRESENT</w:t>
      </w:r>
    </w:p>
    <w:p w14:paraId="479497C0" w14:textId="7266DC7A" w:rsidP="00CF31BC" w:rsidR="001C2A9D" w:rsidRDefault="00F810BF" w:rsidRPr="001C2A9D">
      <w:pPr>
        <w:pStyle w:val="JobTitleBlock"/>
        <w:spacing w:after="0" w:line="324" w:lineRule="auto"/>
        <w:ind w:left="0"/>
        <w:contextualSpacing w:val="0"/>
        <w:jc w:val="both"/>
        <w:rPr>
          <w:b w:val="0"/>
          <w:bCs w:val="0"/>
          <w:color w:val="294433"/>
          <w:sz w:val="24"/>
          <w:szCs w:val="24"/>
        </w:rPr>
      </w:pPr>
      <w:r w:rsidRPr="00F810BF">
        <w:rPr>
          <w:b w:val="0"/>
          <w:bCs w:val="0"/>
          <w:color w:val="294433"/>
          <w:sz w:val="24"/>
          <w:szCs w:val="24"/>
        </w:rPr>
        <w:t>FRONTEND DEVELOPER</w:t>
      </w:r>
    </w:p>
    <w:p w14:paraId="014EF690" w14:textId="7BB1AC9E" w:rsidP="00CF31BC" w:rsidR="001C2A9D" w:rsidRDefault="0099328B">
      <w:pPr>
        <w:pStyle w:val="JobDescription"/>
        <w:spacing w:after="0" w:before="120" w:line="324" w:lineRule="auto"/>
        <w:ind w:left="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Operate in </w:t>
      </w:r>
      <w:r w:rsidR="00581CF3">
        <w:rPr>
          <w:sz w:val="22"/>
          <w:szCs w:val="22"/>
        </w:rPr>
        <w:t xml:space="preserve">Agile environment and </w:t>
      </w:r>
      <w:r w:rsidRPr="0099328B">
        <w:rPr>
          <w:sz w:val="22"/>
          <w:szCs w:val="22"/>
        </w:rPr>
        <w:t>schedule sprints every two weeks</w:t>
      </w:r>
      <w:r w:rsidR="00A073E1">
        <w:rPr>
          <w:sz w:val="22"/>
          <w:szCs w:val="22"/>
        </w:rPr>
        <w:t xml:space="preserve">. </w:t>
      </w:r>
      <w:r w:rsidR="00581CF3">
        <w:rPr>
          <w:sz w:val="22"/>
          <w:szCs w:val="22"/>
        </w:rPr>
        <w:t>C</w:t>
      </w:r>
      <w:r w:rsidRPr="0099328B">
        <w:rPr>
          <w:sz w:val="22"/>
          <w:szCs w:val="22"/>
        </w:rPr>
        <w:t>omplete work by coordinating with design team on features clients want to be included in apps.</w:t>
      </w:r>
      <w:r w:rsidR="00A073E1">
        <w:rPr>
          <w:sz w:val="22"/>
          <w:szCs w:val="22"/>
        </w:rPr>
        <w:t xml:space="preserve"> Align</w:t>
      </w:r>
      <w:r w:rsidR="00581CF3">
        <w:rPr>
          <w:sz w:val="22"/>
          <w:szCs w:val="22"/>
        </w:rPr>
        <w:t xml:space="preserve"> w</w:t>
      </w:r>
      <w:r w:rsidR="00581CF3" w:rsidRPr="00581CF3">
        <w:rPr>
          <w:sz w:val="22"/>
          <w:szCs w:val="22"/>
        </w:rPr>
        <w:t>ith backend team using python, flask, SQL, and SQLAlchemy to scale a</w:t>
      </w:r>
      <w:r w:rsidR="00581CF3">
        <w:rPr>
          <w:sz w:val="22"/>
          <w:szCs w:val="22"/>
        </w:rPr>
        <w:t xml:space="preserve">pps, using associated API's for </w:t>
      </w:r>
      <w:r w:rsidR="00581CF3" w:rsidRPr="00581CF3">
        <w:rPr>
          <w:sz w:val="22"/>
          <w:szCs w:val="22"/>
        </w:rPr>
        <w:t>frontend.</w:t>
      </w:r>
    </w:p>
    <w:p w14:paraId="29E3844E" w14:textId="5178DBF0" w:rsidP="00CF31BC" w:rsidR="00D71EB8" w:rsidRDefault="00D71EB8">
      <w:pPr>
        <w:pStyle w:val="JobDescription"/>
        <w:spacing w:after="0" w:before="120" w:line="324" w:lineRule="auto"/>
        <w:ind w:left="0"/>
        <w:contextualSpacing w:val="0"/>
        <w:jc w:val="both"/>
        <w:rPr>
          <w:i/>
        </w:rPr>
      </w:pPr>
      <w:r w:rsidRPr="00D71EB8">
        <w:rPr>
          <w:i/>
        </w:rPr>
        <w:t>Famlinc App (social media app):</w:t>
      </w:r>
    </w:p>
    <w:p w14:paraId="5E4BBF70" w14:textId="6106FFD0" w:rsidP="00CF31BC" w:rsidR="00D71EB8" w:rsidRDefault="002312EF">
      <w:pPr>
        <w:pStyle w:val="JobDescription"/>
        <w:numPr>
          <w:ilvl w:val="0"/>
          <w:numId w:val="16"/>
        </w:numPr>
        <w:spacing w:after="0" w:before="120" w:line="324" w:lineRule="auto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Utilized API endpoints to collaborate</w:t>
      </w:r>
      <w:r w:rsidRPr="002312EF">
        <w:rPr>
          <w:sz w:val="22"/>
          <w:szCs w:val="22"/>
        </w:rPr>
        <w:t xml:space="preserve"> with backend tables for user information on profile pages.</w:t>
      </w:r>
    </w:p>
    <w:p w14:paraId="6490B67C" w14:textId="2C2C7460" w:rsidP="00CF31BC" w:rsidR="002312EF" w:rsidRDefault="00733C38">
      <w:pPr>
        <w:pStyle w:val="JobDescription"/>
        <w:numPr>
          <w:ilvl w:val="0"/>
          <w:numId w:val="16"/>
        </w:numPr>
        <w:spacing w:after="0" w:before="120" w:line="324" w:lineRule="auto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Employed </w:t>
      </w:r>
      <w:r w:rsidRPr="00733C38">
        <w:rPr>
          <w:sz w:val="22"/>
          <w:szCs w:val="22"/>
        </w:rPr>
        <w:t>react hooks to manage state</w:t>
      </w:r>
      <w:r>
        <w:rPr>
          <w:sz w:val="22"/>
          <w:szCs w:val="22"/>
        </w:rPr>
        <w:t>.</w:t>
      </w:r>
    </w:p>
    <w:p w14:paraId="5713C2FE" w14:textId="069C7B05" w:rsidP="00CF31BC" w:rsidR="00733C38" w:rsidRDefault="00BC24E0">
      <w:pPr>
        <w:pStyle w:val="JobDescription"/>
        <w:numPr>
          <w:ilvl w:val="0"/>
          <w:numId w:val="16"/>
        </w:numPr>
        <w:spacing w:after="0" w:before="120" w:line="324" w:lineRule="auto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Evaluated application and modified</w:t>
      </w:r>
      <w:r w:rsidRPr="00BC24E0">
        <w:rPr>
          <w:sz w:val="22"/>
          <w:szCs w:val="22"/>
        </w:rPr>
        <w:t xml:space="preserve"> </w:t>
      </w:r>
      <w:r>
        <w:rPr>
          <w:sz w:val="22"/>
          <w:szCs w:val="22"/>
        </w:rPr>
        <w:t>in preparation for version two</w:t>
      </w:r>
      <w:r w:rsidRPr="00BC24E0">
        <w:rPr>
          <w:sz w:val="22"/>
          <w:szCs w:val="22"/>
        </w:rPr>
        <w:t>.</w:t>
      </w:r>
    </w:p>
    <w:p w14:paraId="0B403E0E" w14:textId="29E7772A" w:rsidP="00CF31BC" w:rsidR="00A22E01" w:rsidRDefault="00A22E01">
      <w:pPr>
        <w:pStyle w:val="JobDescription"/>
        <w:spacing w:after="0" w:before="120" w:line="324" w:lineRule="auto"/>
        <w:ind w:left="0"/>
        <w:contextualSpacing w:val="0"/>
        <w:jc w:val="both"/>
        <w:rPr>
          <w:i/>
        </w:rPr>
      </w:pPr>
      <w:r w:rsidRPr="00A22E01">
        <w:rPr>
          <w:i/>
        </w:rPr>
        <w:t>Oexhub (Profit Sharing app):</w:t>
      </w:r>
    </w:p>
    <w:p w14:paraId="2FD362B8" w14:textId="2F52F55A" w:rsidP="00CF31BC" w:rsidR="00A22E01" w:rsidRDefault="002C6492">
      <w:pPr>
        <w:pStyle w:val="JobDescription"/>
        <w:numPr>
          <w:ilvl w:val="0"/>
          <w:numId w:val="17"/>
        </w:numPr>
        <w:spacing w:after="0" w:before="120" w:line="324" w:lineRule="auto"/>
        <w:contextualSpacing w:val="0"/>
        <w:jc w:val="both"/>
        <w:rPr>
          <w:sz w:val="22"/>
          <w:szCs w:val="22"/>
        </w:rPr>
      </w:pPr>
      <w:r w:rsidRPr="002C6492">
        <w:rPr>
          <w:sz w:val="22"/>
          <w:szCs w:val="22"/>
        </w:rPr>
        <w:lastRenderedPageBreak/>
        <w:t xml:space="preserve">Created </w:t>
      </w:r>
      <w:r w:rsidR="007230C6">
        <w:rPr>
          <w:sz w:val="22"/>
          <w:szCs w:val="22"/>
        </w:rPr>
        <w:t>ratings component and gathered</w:t>
      </w:r>
      <w:r>
        <w:rPr>
          <w:sz w:val="22"/>
          <w:szCs w:val="22"/>
        </w:rPr>
        <w:t xml:space="preserve"> company information from </w:t>
      </w:r>
      <w:r w:rsidRPr="002C6492">
        <w:rPr>
          <w:sz w:val="22"/>
          <w:szCs w:val="22"/>
        </w:rPr>
        <w:t xml:space="preserve">backend </w:t>
      </w:r>
      <w:r>
        <w:rPr>
          <w:sz w:val="22"/>
          <w:szCs w:val="22"/>
        </w:rPr>
        <w:t xml:space="preserve">by </w:t>
      </w:r>
      <w:r w:rsidRPr="002C6492">
        <w:rPr>
          <w:sz w:val="22"/>
          <w:szCs w:val="22"/>
        </w:rPr>
        <w:t>using st</w:t>
      </w:r>
      <w:r>
        <w:rPr>
          <w:sz w:val="22"/>
          <w:szCs w:val="22"/>
        </w:rPr>
        <w:t xml:space="preserve">ate and </w:t>
      </w:r>
      <w:proofErr w:type="spellStart"/>
      <w:proofErr w:type="gramStart"/>
      <w:r>
        <w:rPr>
          <w:sz w:val="22"/>
          <w:szCs w:val="22"/>
        </w:rPr>
        <w:t>apis</w:t>
      </w:r>
      <w:proofErr w:type="spellEnd"/>
      <w:proofErr w:type="gramEnd"/>
      <w:r>
        <w:rPr>
          <w:sz w:val="22"/>
          <w:szCs w:val="22"/>
        </w:rPr>
        <w:t xml:space="preserve"> before assigning </w:t>
      </w:r>
      <w:r w:rsidRPr="002C6492">
        <w:rPr>
          <w:sz w:val="22"/>
          <w:szCs w:val="22"/>
        </w:rPr>
        <w:t>dynamic rating.</w:t>
      </w:r>
    </w:p>
    <w:p w14:paraId="3E4F0D67" w14:textId="5D790A96" w:rsidP="00CF31BC" w:rsidR="002C6492" w:rsidRDefault="00CE3E5B" w:rsidRPr="002C6492">
      <w:pPr>
        <w:pStyle w:val="JobDescription"/>
        <w:numPr>
          <w:ilvl w:val="0"/>
          <w:numId w:val="17"/>
        </w:numPr>
        <w:spacing w:after="0" w:before="120" w:line="324" w:lineRule="auto"/>
        <w:contextualSpacing w:val="0"/>
        <w:jc w:val="both"/>
        <w:rPr>
          <w:sz w:val="22"/>
          <w:szCs w:val="22"/>
        </w:rPr>
      </w:pPr>
      <w:r w:rsidRPr="00CE3E5B">
        <w:rPr>
          <w:sz w:val="22"/>
          <w:szCs w:val="22"/>
        </w:rPr>
        <w:t>Developed sign-up pages and subscription tiers pages for various levels of subscriptions.</w:t>
      </w:r>
    </w:p>
    <w:p w14:paraId="5D6F5F8C" w14:textId="27C37649" w:rsidP="00CF31BC" w:rsidR="001C2A9D" w:rsidRDefault="00580DDF" w:rsidRPr="001C2A9D">
      <w:pPr>
        <w:pStyle w:val="CompanyBlock"/>
        <w:spacing w:before="120" w:line="324" w:lineRule="auto"/>
        <w:jc w:val="both"/>
        <w:rPr>
          <w:color w:val="294433"/>
          <w:sz w:val="24"/>
          <w:szCs w:val="24"/>
        </w:rPr>
      </w:pPr>
      <w:bookmarkStart w:id="3" w:name="_Hlk20929256"/>
      <w:bookmarkStart w:id="4" w:name="_Hlk20929308"/>
      <w:bookmarkEnd w:id="1"/>
      <w:r w:rsidRPr="00580DDF">
        <w:rPr>
          <w:color w:val="294433"/>
          <w:sz w:val="24"/>
          <w:szCs w:val="24"/>
        </w:rPr>
        <w:t>HOME DEPOT</w:t>
      </w:r>
      <w:r w:rsidR="005C0D3A">
        <w:rPr>
          <w:color w:val="294433"/>
          <w:sz w:val="24"/>
          <w:szCs w:val="24"/>
        </w:rPr>
        <w:t>, UT</w:t>
      </w:r>
      <w:r>
        <w:rPr>
          <w:color w:val="294433"/>
          <w:sz w:val="24"/>
          <w:szCs w:val="24"/>
        </w:rPr>
        <w:tab/>
        <w:t>2017</w:t>
      </w:r>
      <w:r w:rsidR="001C2A9D" w:rsidRPr="001C2A9D">
        <w:rPr>
          <w:color w:val="294433"/>
          <w:sz w:val="24"/>
          <w:szCs w:val="24"/>
        </w:rPr>
        <w:t xml:space="preserve"> – </w:t>
      </w:r>
      <w:r>
        <w:rPr>
          <w:color w:val="294433"/>
          <w:sz w:val="24"/>
          <w:szCs w:val="24"/>
        </w:rPr>
        <w:t>2019</w:t>
      </w:r>
    </w:p>
    <w:p w14:paraId="14B16EC7" w14:textId="1F456F32" w:rsidP="00CF31BC" w:rsidR="001C2A9D" w:rsidRDefault="00580DDF" w:rsidRPr="001C2A9D">
      <w:pPr>
        <w:pStyle w:val="JobTitleBlock"/>
        <w:spacing w:after="0" w:line="324" w:lineRule="auto"/>
        <w:ind w:left="0"/>
        <w:contextualSpacing w:val="0"/>
        <w:jc w:val="both"/>
        <w:rPr>
          <w:b w:val="0"/>
          <w:bCs w:val="0"/>
          <w:color w:val="294433"/>
          <w:sz w:val="24"/>
          <w:szCs w:val="24"/>
        </w:rPr>
      </w:pPr>
      <w:r w:rsidRPr="00580DDF">
        <w:rPr>
          <w:b w:val="0"/>
          <w:bCs w:val="0"/>
          <w:color w:val="294433"/>
          <w:sz w:val="24"/>
          <w:szCs w:val="24"/>
        </w:rPr>
        <w:t>CUSTOMER SERVICE REP</w:t>
      </w:r>
      <w:r>
        <w:rPr>
          <w:b w:val="0"/>
          <w:bCs w:val="0"/>
          <w:color w:val="294433"/>
          <w:sz w:val="24"/>
          <w:szCs w:val="24"/>
        </w:rPr>
        <w:t>RESENTATIVE</w:t>
      </w:r>
    </w:p>
    <w:p w14:paraId="70CBEA5A" w14:textId="66E6ED20" w:rsidP="00CF31BC" w:rsidR="001C2A9D" w:rsidRDefault="00327756">
      <w:pPr>
        <w:pStyle w:val="JobDescription"/>
        <w:spacing w:after="0" w:before="120" w:line="324" w:lineRule="auto"/>
        <w:ind w:left="0"/>
        <w:contextualSpacing w:val="0"/>
        <w:jc w:val="both"/>
        <w:rPr>
          <w:sz w:val="22"/>
          <w:szCs w:val="22"/>
        </w:rPr>
      </w:pPr>
      <w:r w:rsidRPr="00327756">
        <w:rPr>
          <w:sz w:val="22"/>
          <w:szCs w:val="22"/>
        </w:rPr>
        <w:t>Answer</w:t>
      </w:r>
      <w:r>
        <w:rPr>
          <w:sz w:val="22"/>
          <w:szCs w:val="22"/>
        </w:rPr>
        <w:t>ed</w:t>
      </w:r>
      <w:r w:rsidRPr="00327756">
        <w:rPr>
          <w:sz w:val="22"/>
          <w:szCs w:val="22"/>
        </w:rPr>
        <w:t xml:space="preserve"> incoming calls from consumers to assist with order difficulties and phone order placement.</w:t>
      </w:r>
      <w:r w:rsidR="00250721">
        <w:rPr>
          <w:sz w:val="22"/>
          <w:szCs w:val="22"/>
        </w:rPr>
        <w:t xml:space="preserve"> </w:t>
      </w:r>
      <w:r w:rsidRPr="00327756">
        <w:rPr>
          <w:sz w:val="22"/>
          <w:szCs w:val="22"/>
        </w:rPr>
        <w:t>Ensure</w:t>
      </w:r>
      <w:r w:rsidR="00250721">
        <w:rPr>
          <w:sz w:val="22"/>
          <w:szCs w:val="22"/>
        </w:rPr>
        <w:t>d</w:t>
      </w:r>
      <w:r w:rsidRPr="003277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fulfilment of </w:t>
      </w:r>
      <w:r w:rsidR="00B063FE" w:rsidRPr="00327756">
        <w:rPr>
          <w:sz w:val="22"/>
          <w:szCs w:val="22"/>
        </w:rPr>
        <w:t>consumer’s</w:t>
      </w:r>
      <w:r>
        <w:rPr>
          <w:sz w:val="22"/>
          <w:szCs w:val="22"/>
        </w:rPr>
        <w:t xml:space="preserve"> complete satisfaction</w:t>
      </w:r>
      <w:r w:rsidRPr="00327756">
        <w:rPr>
          <w:sz w:val="22"/>
          <w:szCs w:val="22"/>
        </w:rPr>
        <w:t>.</w:t>
      </w:r>
      <w:r w:rsidR="000E27BA">
        <w:rPr>
          <w:sz w:val="22"/>
          <w:szCs w:val="22"/>
        </w:rPr>
        <w:t xml:space="preserve"> Acknowledged and resolved </w:t>
      </w:r>
      <w:r w:rsidR="000E27BA" w:rsidRPr="000E27BA">
        <w:rPr>
          <w:sz w:val="22"/>
          <w:szCs w:val="22"/>
        </w:rPr>
        <w:t>customer complaints.</w:t>
      </w:r>
      <w:r w:rsidR="00C44E70">
        <w:rPr>
          <w:sz w:val="22"/>
          <w:szCs w:val="22"/>
        </w:rPr>
        <w:t xml:space="preserve"> Provided</w:t>
      </w:r>
      <w:r w:rsidR="007230C6">
        <w:rPr>
          <w:sz w:val="22"/>
          <w:szCs w:val="22"/>
        </w:rPr>
        <w:t xml:space="preserve"> feedback on efficiency of </w:t>
      </w:r>
      <w:r w:rsidR="00C44E70" w:rsidRPr="00C44E70">
        <w:rPr>
          <w:sz w:val="22"/>
          <w:szCs w:val="22"/>
        </w:rPr>
        <w:t>customer service process.</w:t>
      </w:r>
    </w:p>
    <w:p w14:paraId="7341A119" w14:textId="39332527" w:rsidP="00CF31BC" w:rsidR="00C943BD" w:rsidRDefault="00C943BD" w:rsidRPr="00357099">
      <w:pPr>
        <w:pStyle w:val="JobDescription"/>
        <w:numPr>
          <w:ilvl w:val="0"/>
          <w:numId w:val="18"/>
        </w:numPr>
        <w:spacing w:after="0" w:before="120" w:line="324" w:lineRule="auto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Receive </w:t>
      </w:r>
      <w:r w:rsidR="00357099">
        <w:rPr>
          <w:sz w:val="22"/>
          <w:szCs w:val="22"/>
        </w:rPr>
        <w:t>few customer service awards by leveraging outstanding performance.</w:t>
      </w:r>
    </w:p>
    <w:p w14:paraId="321FAA71" w14:textId="603CCD6C" w:rsidP="00CF31BC" w:rsidR="001C2A9D" w:rsidRDefault="00AA4614" w:rsidRPr="001C2A9D">
      <w:pPr>
        <w:pStyle w:val="CompanyBlock"/>
        <w:spacing w:before="120" w:line="324" w:lineRule="auto"/>
        <w:jc w:val="both"/>
        <w:rPr>
          <w:color w:val="294433"/>
          <w:sz w:val="24"/>
          <w:szCs w:val="24"/>
        </w:rPr>
      </w:pPr>
      <w:r w:rsidRPr="00AA4614">
        <w:rPr>
          <w:color w:val="294433"/>
          <w:sz w:val="24"/>
          <w:szCs w:val="24"/>
        </w:rPr>
        <w:t>ADROLL</w:t>
      </w:r>
      <w:r w:rsidR="00655037">
        <w:rPr>
          <w:color w:val="294433"/>
          <w:sz w:val="24"/>
          <w:szCs w:val="24"/>
        </w:rPr>
        <w:t>, UT</w:t>
      </w:r>
      <w:r>
        <w:rPr>
          <w:color w:val="294433"/>
          <w:sz w:val="24"/>
          <w:szCs w:val="24"/>
        </w:rPr>
        <w:tab/>
        <w:t>2016</w:t>
      </w:r>
      <w:r w:rsidR="001C2A9D" w:rsidRPr="001C2A9D">
        <w:rPr>
          <w:color w:val="294433"/>
          <w:sz w:val="24"/>
          <w:szCs w:val="24"/>
        </w:rPr>
        <w:t xml:space="preserve"> – </w:t>
      </w:r>
      <w:r>
        <w:rPr>
          <w:color w:val="294433"/>
          <w:sz w:val="24"/>
          <w:szCs w:val="24"/>
        </w:rPr>
        <w:t>2017</w:t>
      </w:r>
    </w:p>
    <w:p w14:paraId="03DA74A4" w14:textId="6212A2DE" w:rsidP="00CF31BC" w:rsidR="001C2A9D" w:rsidRDefault="00AA4614" w:rsidRPr="001C2A9D">
      <w:pPr>
        <w:pStyle w:val="JobTitleBlock"/>
        <w:spacing w:after="0" w:line="324" w:lineRule="auto"/>
        <w:ind w:left="0"/>
        <w:contextualSpacing w:val="0"/>
        <w:jc w:val="both"/>
        <w:rPr>
          <w:b w:val="0"/>
          <w:bCs w:val="0"/>
          <w:color w:val="294433"/>
          <w:sz w:val="24"/>
          <w:szCs w:val="24"/>
        </w:rPr>
      </w:pPr>
      <w:r w:rsidRPr="00AA4614">
        <w:rPr>
          <w:b w:val="0"/>
          <w:bCs w:val="0"/>
          <w:color w:val="294433"/>
          <w:sz w:val="24"/>
          <w:szCs w:val="24"/>
        </w:rPr>
        <w:t>ACCOUNT REPRESENTATIVE</w:t>
      </w:r>
    </w:p>
    <w:p w14:paraId="03ACE8EC" w14:textId="2DAB8FB3" w:rsidP="00CF31BC" w:rsidR="00C846F9" w:rsidRDefault="00B063FE" w:rsidRPr="003C5B2C">
      <w:pPr>
        <w:pStyle w:val="JobDescription"/>
        <w:spacing w:after="0" w:before="120" w:line="324" w:lineRule="auto"/>
        <w:ind w:left="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Maintained customer accounts for </w:t>
      </w:r>
      <w:r w:rsidRPr="00B063FE">
        <w:rPr>
          <w:sz w:val="22"/>
          <w:szCs w:val="22"/>
        </w:rPr>
        <w:t xml:space="preserve">advertising platform of </w:t>
      </w:r>
      <w:proofErr w:type="spellStart"/>
      <w:r w:rsidRPr="00B063FE">
        <w:rPr>
          <w:sz w:val="22"/>
          <w:szCs w:val="22"/>
        </w:rPr>
        <w:t>Adroll</w:t>
      </w:r>
      <w:proofErr w:type="spellEnd"/>
      <w:r w:rsidRPr="00B063FE">
        <w:rPr>
          <w:sz w:val="22"/>
          <w:szCs w:val="22"/>
        </w:rPr>
        <w:t>.</w:t>
      </w:r>
      <w:r w:rsidR="000B7AA2">
        <w:rPr>
          <w:sz w:val="22"/>
          <w:szCs w:val="22"/>
        </w:rPr>
        <w:t xml:space="preserve"> </w:t>
      </w:r>
      <w:r w:rsidR="00C846F9">
        <w:rPr>
          <w:sz w:val="22"/>
          <w:szCs w:val="22"/>
        </w:rPr>
        <w:t xml:space="preserve">Contacted websites </w:t>
      </w:r>
      <w:r w:rsidR="00C846F9" w:rsidRPr="00C846F9">
        <w:rPr>
          <w:sz w:val="22"/>
          <w:szCs w:val="22"/>
        </w:rPr>
        <w:t xml:space="preserve">to include </w:t>
      </w:r>
      <w:proofErr w:type="spellStart"/>
      <w:r w:rsidR="00C846F9" w:rsidRPr="00C846F9">
        <w:rPr>
          <w:sz w:val="22"/>
          <w:szCs w:val="22"/>
        </w:rPr>
        <w:t>Adroll</w:t>
      </w:r>
      <w:proofErr w:type="spellEnd"/>
      <w:r w:rsidR="00C846F9" w:rsidRPr="00C846F9">
        <w:rPr>
          <w:sz w:val="22"/>
          <w:szCs w:val="22"/>
        </w:rPr>
        <w:t xml:space="preserve"> in marketing plans.</w:t>
      </w:r>
      <w:r w:rsidR="002836D2">
        <w:rPr>
          <w:sz w:val="22"/>
          <w:szCs w:val="22"/>
        </w:rPr>
        <w:t xml:space="preserve"> Leveraged expertise in </w:t>
      </w:r>
      <w:r w:rsidR="002836D2" w:rsidRPr="003C5B2C">
        <w:rPr>
          <w:sz w:val="22"/>
          <w:szCs w:val="22"/>
        </w:rPr>
        <w:t>working with little supervision and ability to take initiative.</w:t>
      </w:r>
      <w:r w:rsidR="00D3398B" w:rsidRPr="003C5B2C">
        <w:rPr>
          <w:sz w:val="22"/>
          <w:szCs w:val="22"/>
        </w:rPr>
        <w:t xml:space="preserve"> Regulated accurate record of client payments.</w:t>
      </w:r>
      <w:r w:rsidR="00252A92" w:rsidRPr="003C5B2C">
        <w:rPr>
          <w:sz w:val="22"/>
          <w:szCs w:val="22"/>
        </w:rPr>
        <w:t xml:space="preserve"> Act as main point of contact between company and clients.</w:t>
      </w:r>
    </w:p>
    <w:p w14:paraId="278BABDB" w14:textId="58BC0CFC" w:rsidP="00CF31BC" w:rsidR="00D60593" w:rsidRDefault="0000003D" w:rsidRPr="001C2A9D">
      <w:pPr>
        <w:pStyle w:val="divdocumentdivsectiontitle"/>
        <w:pBdr>
          <w:top w:color="auto" w:space="0" w:sz="0" w:val="none"/>
          <w:bottom w:color="294433" w:space="4" w:sz="24" w:val="single"/>
        </w:pBdr>
        <w:suppressAutoHyphens/>
        <w:spacing w:after="240" w:before="240" w:line="324" w:lineRule="auto"/>
        <w:jc w:val="both"/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</w:pPr>
      <w:r w:rsidRPr="001C2A9D"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>EDUCATION</w:t>
      </w:r>
    </w:p>
    <w:p w14:paraId="4B7FA7AB" w14:textId="109D91A9" w:rsidP="00CF31BC" w:rsidR="002226AA" w:rsidRDefault="00594992" w:rsidRPr="002226AA">
      <w:pPr>
        <w:pStyle w:val="EduDegree"/>
        <w:spacing w:before="120" w:line="324" w:lineRule="auto"/>
        <w:jc w:val="both"/>
        <w:rPr>
          <w:color w:val="294433"/>
          <w:sz w:val="22"/>
          <w:szCs w:val="22"/>
        </w:rPr>
      </w:pPr>
      <w:r w:rsidRPr="002226AA">
        <w:rPr>
          <w:color w:val="294433"/>
          <w:sz w:val="22"/>
          <w:szCs w:val="22"/>
        </w:rPr>
        <w:t>Full Stack Education</w:t>
      </w:r>
      <w:r w:rsidR="004A729C">
        <w:rPr>
          <w:color w:val="294433"/>
          <w:sz w:val="22"/>
          <w:szCs w:val="22"/>
        </w:rPr>
        <w:t>, 2022</w:t>
      </w:r>
    </w:p>
    <w:p w14:paraId="1740EA05" w14:textId="7B5037EA" w:rsidP="00CF31BC" w:rsidR="001C2A9D" w:rsidRDefault="002226AA" w:rsidRPr="001C2A9D">
      <w:pPr>
        <w:pStyle w:val="EduDegree"/>
        <w:spacing w:before="120" w:line="324" w:lineRule="auto"/>
        <w:ind w:left="0"/>
        <w:jc w:val="both"/>
        <w:rPr>
          <w:color w:val="294433"/>
          <w:sz w:val="22"/>
          <w:szCs w:val="22"/>
        </w:rPr>
      </w:pPr>
      <w:r w:rsidRPr="002226AA">
        <w:rPr>
          <w:color w:val="294433"/>
          <w:sz w:val="22"/>
          <w:szCs w:val="22"/>
        </w:rPr>
        <w:t>(PYTHON/FLASK/SQL/SQLALCHEMY/HTML/CSS/SCSS/JAVASCRIPT/REACT)</w:t>
      </w:r>
    </w:p>
    <w:p w14:paraId="76D4372D" w14:textId="37A7FBC2" w:rsidP="00CF31BC" w:rsidR="001C2A9D" w:rsidRDefault="000B3F59" w:rsidRPr="001C2A9D">
      <w:pPr>
        <w:pStyle w:val="divdocumentdivsectiontitle"/>
        <w:pBdr>
          <w:top w:color="auto" w:space="0" w:sz="0" w:val="none"/>
          <w:bottom w:color="294433" w:space="4" w:sz="24" w:val="single"/>
        </w:pBdr>
        <w:suppressAutoHyphens/>
        <w:spacing w:after="240" w:before="240" w:line="324" w:lineRule="auto"/>
        <w:jc w:val="both"/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</w:pPr>
      <w:r>
        <w:rPr>
          <w:rStyle w:val="spanjobtitle"/>
          <w:rFonts w:ascii="Franklin Gothic Book" w:eastAsia="DengXian" w:hAnsi="Franklin Gothic Book"/>
          <w:color w:val="294433"/>
          <w:spacing w:val="20"/>
          <w:sz w:val="32"/>
          <w:szCs w:val="32"/>
          <w:u w:color="385623" w:themeColor="accent6" w:themeShade="80"/>
        </w:rPr>
        <w:t>Certifications</w:t>
      </w:r>
    </w:p>
    <w:p w14:paraId="7168087F" w14:textId="398D9D49" w:rsidP="00CF31BC" w:rsidR="002C2705" w:rsidRDefault="002C2705" w:rsidRPr="002C2705">
      <w:pPr>
        <w:pStyle w:val="EduInfo"/>
        <w:spacing w:line="324" w:lineRule="auto"/>
        <w:ind w:left="0"/>
        <w:contextualSpacing w:val="0"/>
        <w:jc w:val="both"/>
        <w:rPr>
          <w:sz w:val="22"/>
          <w:szCs w:val="22"/>
        </w:rPr>
      </w:pPr>
      <w:r w:rsidRPr="002C2705">
        <w:rPr>
          <w:sz w:val="22"/>
          <w:szCs w:val="22"/>
        </w:rPr>
        <w:t>Certificate of honor-front end web and mobile development,</w:t>
      </w:r>
      <w:r>
        <w:rPr>
          <w:sz w:val="22"/>
          <w:szCs w:val="22"/>
        </w:rPr>
        <w:t xml:space="preserve"> </w:t>
      </w:r>
      <w:r w:rsidRPr="002C2705">
        <w:rPr>
          <w:sz w:val="22"/>
          <w:szCs w:val="22"/>
        </w:rPr>
        <w:t>2021 (HTML/CSS/JAVASCRIPT/REACT/REACT NATIVE)</w:t>
      </w:r>
    </w:p>
    <w:p w14:paraId="1ABA136A" w14:textId="3C51DCBE" w:rsidP="00CF31BC" w:rsidR="001C2A9D" w:rsidRDefault="002C2705">
      <w:pPr>
        <w:pStyle w:val="EduInfo"/>
        <w:spacing w:line="324" w:lineRule="auto"/>
        <w:ind w:left="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Certificate o</w:t>
      </w:r>
      <w:r w:rsidRPr="002C2705">
        <w:rPr>
          <w:sz w:val="22"/>
          <w:szCs w:val="22"/>
        </w:rPr>
        <w:t>f Compl</w:t>
      </w:r>
      <w:r>
        <w:rPr>
          <w:sz w:val="22"/>
          <w:szCs w:val="22"/>
        </w:rPr>
        <w:t xml:space="preserve">etion-Full Stack Web </w:t>
      </w:r>
      <w:r w:rsidR="007336E7">
        <w:rPr>
          <w:sz w:val="22"/>
          <w:szCs w:val="22"/>
        </w:rPr>
        <w:t>and</w:t>
      </w:r>
      <w:r>
        <w:rPr>
          <w:sz w:val="22"/>
          <w:szCs w:val="22"/>
        </w:rPr>
        <w:t xml:space="preserve"> Mobile </w:t>
      </w:r>
      <w:r w:rsidRPr="002C2705">
        <w:rPr>
          <w:sz w:val="22"/>
          <w:szCs w:val="22"/>
        </w:rPr>
        <w:t>Development (NODE.JS/MONGO DB/EXPRESS)</w:t>
      </w:r>
      <w:bookmarkEnd w:id="3"/>
      <w:bookmarkEnd w:id="4"/>
    </w:p>
    <w:p w14:paraId="07E9AA48" w14:textId="5C7FC7DF" w:rsidP="00CF31BC" w:rsidR="005C0D3A" w:rsidRDefault="005C0D3A">
      <w:pPr>
        <w:pStyle w:val="EduInfo"/>
        <w:spacing w:line="324" w:lineRule="auto"/>
        <w:ind w:left="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Programming Certificate, Bootcamps</w:t>
      </w:r>
    </w:p>
    <w:p w14:paraId="71FEF166" w14:textId="076E9095" w:rsidP="00CF31BC" w:rsidR="005C0D3A" w:rsidRDefault="00437480">
      <w:pPr>
        <w:pStyle w:val="EduInfo"/>
        <w:spacing w:line="324" w:lineRule="auto"/>
        <w:ind w:left="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Two C</w:t>
      </w:r>
      <w:r w:rsidR="005C0D3A">
        <w:rPr>
          <w:sz w:val="22"/>
          <w:szCs w:val="22"/>
        </w:rPr>
        <w:t xml:space="preserve">ertificates, </w:t>
      </w:r>
      <w:proofErr w:type="spellStart"/>
      <w:r w:rsidR="005C0D3A">
        <w:rPr>
          <w:sz w:val="22"/>
          <w:szCs w:val="22"/>
        </w:rPr>
        <w:t>Nucamp</w:t>
      </w:r>
      <w:proofErr w:type="spellEnd"/>
    </w:p>
    <w:p w14:paraId="37D191F0" w14:textId="406C9EF7" w:rsidP="00CF31BC" w:rsidR="005C0D3A" w:rsidRDefault="005C0D3A" w:rsidRPr="002C2705">
      <w:pPr>
        <w:pStyle w:val="EduInfo"/>
        <w:spacing w:line="324" w:lineRule="auto"/>
        <w:ind w:left="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Three Certificates, </w:t>
      </w:r>
      <w:proofErr w:type="spellStart"/>
      <w:r>
        <w:rPr>
          <w:sz w:val="22"/>
          <w:szCs w:val="22"/>
        </w:rPr>
        <w:t>DevPipleine</w:t>
      </w:r>
      <w:proofErr w:type="spellEnd"/>
    </w:p>
    <w:sectPr w:rsidR="005C0D3A" w:rsidRPr="002C2705" w:rsidSect="006C2F9C">
      <w:headerReference r:id="rId10" w:type="default"/>
      <w:type w:val="continuous"/>
      <w:pgSz w:code="1" w:h="15840" w:w="12240"/>
      <w:pgMar w:bottom="576" w:footer="720" w:gutter="0" w:header="720" w:left="576" w:right="576" w:top="576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AEB5E" w14:textId="77777777" w:rsidR="006275E2" w:rsidRDefault="006275E2" w:rsidP="00E64D87">
      <w:pPr>
        <w:spacing w:line="240" w:lineRule="auto"/>
      </w:pPr>
      <w:r>
        <w:separator/>
      </w:r>
    </w:p>
  </w:endnote>
  <w:endnote w:type="continuationSeparator" w:id="0">
    <w:p w14:paraId="692E2119" w14:textId="77777777" w:rsidR="006275E2" w:rsidRDefault="006275E2" w:rsidP="00E64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128038A" w14:textId="77777777" w:rsidP="00E64D87" w:rsidR="006275E2" w:rsidRDefault="006275E2">
      <w:pPr>
        <w:spacing w:line="240" w:lineRule="auto"/>
      </w:pPr>
      <w:r>
        <w:separator/>
      </w:r>
    </w:p>
  </w:footnote>
  <w:footnote w:id="0" w:type="continuationSeparator">
    <w:p w14:paraId="5D3728B8" w14:textId="77777777" w:rsidP="00E64D87" w:rsidR="006275E2" w:rsidRDefault="006275E2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0F04470" w14:textId="5E15C2E3" w:rsidP="00343637" w:rsidR="00112C40" w:rsidRDefault="00112C40" w:rsidRPr="00343637">
    <w:pPr>
      <w:pStyle w:val="Header"/>
      <w:rPr>
        <w:rFonts w:eastAsia="DengXian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hybridMultilevel"/>
    <w:tmpl w:val="00000001"/>
    <w:lvl w:ilvl="0" w:tplc="28C8E3DE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5A26F93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0EF42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FA2C263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052230B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98CC315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54B291F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E082A0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D6B0B30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15:restartNumberingAfterBreak="0" w:abstractNumId="1">
    <w:nsid w:val="00000002"/>
    <w:multiLevelType w:val="hybridMultilevel"/>
    <w:tmpl w:val="00000002"/>
    <w:lvl w:ilvl="0" w:tplc="B2D2A77E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283E4C2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F8427D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22F2289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A408446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0F64EA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3C62C44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03BCA1F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95AA143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15:restartNumberingAfterBreak="0" w:abstractNumId="2">
    <w:nsid w:val="00000003"/>
    <w:multiLevelType w:val="hybridMultilevel"/>
    <w:tmpl w:val="D07CD9DE"/>
    <w:lvl w:ilvl="0" w:tplc="BDD65BE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BC8A775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ED08D0E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CF6C009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FC168A2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A5B6CAA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F0601D8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79A8A78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B5202BC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15:restartNumberingAfterBreak="0" w:abstractNumId="3">
    <w:nsid w:val="00000004"/>
    <w:multiLevelType w:val="hybridMultilevel"/>
    <w:tmpl w:val="00000004"/>
    <w:lvl w:ilvl="0" w:tplc="41608738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0F24203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9E70BED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5964CC4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7980A2A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BA2844B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6A92FE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CD34D13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BE5ECF5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15:restartNumberingAfterBreak="0" w:abstractNumId="4">
    <w:nsid w:val="00000005"/>
    <w:multiLevelType w:val="hybridMultilevel"/>
    <w:tmpl w:val="A92A5EEC"/>
    <w:lvl w:ilvl="0" w:tplc="A064B39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EB580F8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1C5C646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E7D46E6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D33C2F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2E5A85A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AB04438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3082635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965A92F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15:restartNumberingAfterBreak="0" w:abstractNumId="5">
    <w:nsid w:val="00000006"/>
    <w:multiLevelType w:val="hybridMultilevel"/>
    <w:tmpl w:val="00000006"/>
    <w:lvl w:ilvl="0" w:tplc="3E88386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0734D22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9AAE9FB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97C85DD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149CE3B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34F64B7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84B8302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18222DB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D4729C8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15:restartNumberingAfterBreak="0" w:abstractNumId="6">
    <w:nsid w:val="00000007"/>
    <w:multiLevelType w:val="hybridMultilevel"/>
    <w:tmpl w:val="00000007"/>
    <w:lvl w:ilvl="0" w:tplc="DEAE7BA2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60785AF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51686F0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C4F440C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D062C1EE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52C261F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2AF67A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B17A1F2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B0E8365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15:restartNumberingAfterBreak="0" w:abstractNumId="7">
    <w:nsid w:val="084743BF"/>
    <w:multiLevelType w:val="hybridMultilevel"/>
    <w:tmpl w:val="890ACB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0DE53E23"/>
    <w:multiLevelType w:val="hybridMultilevel"/>
    <w:tmpl w:val="12F817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9730E6E"/>
    <w:multiLevelType w:val="hybridMultilevel"/>
    <w:tmpl w:val="90BC26AA"/>
    <w:lvl w:ilvl="0" w:tplc="BDD65BE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22D5CB9"/>
    <w:multiLevelType w:val="hybridMultilevel"/>
    <w:tmpl w:val="ED1876F4"/>
    <w:lvl w:ilvl="0" w:tplc="AE10164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CAF23D66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EBFE2F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6B9EF54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420294BC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84C30E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A8FAEC9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640C82EC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327C2B9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8C30262"/>
    <w:multiLevelType w:val="hybridMultilevel"/>
    <w:tmpl w:val="521A16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23A26FE"/>
    <w:multiLevelType w:val="hybridMultilevel"/>
    <w:tmpl w:val="0D4C62E4"/>
    <w:lvl w:ilvl="0" w:tplc="04090001">
      <w:start w:val="1"/>
      <w:numFmt w:val="bullet"/>
      <w:lvlText w:val=""/>
      <w:lvlJc w:val="left"/>
      <w:pPr>
        <w:ind w:hanging="360" w:left="109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14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34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54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74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94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14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34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54"/>
      </w:pPr>
      <w:rPr>
        <w:rFonts w:ascii="Wingdings" w:hAnsi="Wingdings" w:hint="default"/>
      </w:rPr>
    </w:lvl>
  </w:abstractNum>
  <w:abstractNum w15:restartNumberingAfterBreak="0" w:abstractNumId="14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hanging="360" w:left="720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E9A5EB2"/>
    <w:multiLevelType w:val="hybridMultilevel"/>
    <w:tmpl w:val="49269E5C"/>
    <w:lvl w:ilvl="0" w:tplc="04090001">
      <w:start w:val="1"/>
      <w:numFmt w:val="bullet"/>
      <w:lvlText w:val=""/>
      <w:lvlJc w:val="left"/>
      <w:pPr>
        <w:ind w:hanging="360" w:left="607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3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0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7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4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2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9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6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367"/>
      </w:pPr>
      <w:rPr>
        <w:rFonts w:ascii="Wingdings" w:hAnsi="Wingdings" w:hint="default"/>
      </w:rPr>
    </w:lvl>
  </w:abstractNum>
  <w:abstractNum w15:restartNumberingAfterBreak="0" w:abstractNumId="16">
    <w:nsid w:val="418B2F2C"/>
    <w:multiLevelType w:val="hybridMultilevel"/>
    <w:tmpl w:val="ED021EFC"/>
    <w:lvl w:ilvl="0" w:tplc="04090001">
      <w:start w:val="1"/>
      <w:numFmt w:val="bullet"/>
      <w:lvlText w:val=""/>
      <w:lvlJc w:val="left"/>
      <w:pPr>
        <w:ind w:hanging="360" w:left="607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3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0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7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4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2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9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6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367"/>
      </w:pPr>
      <w:rPr>
        <w:rFonts w:ascii="Wingdings" w:hAnsi="Wingdings" w:hint="default"/>
      </w:rPr>
    </w:lvl>
  </w:abstractNum>
  <w:abstractNum w15:restartNumberingAfterBreak="0" w:abstractNumId="17">
    <w:nsid w:val="420F0223"/>
    <w:multiLevelType w:val="hybridMultilevel"/>
    <w:tmpl w:val="42E6C9B4"/>
    <w:lvl w:ilvl="0" w:tplc="875ECA5E">
      <w:numFmt w:val="bullet"/>
      <w:lvlText w:val="•"/>
      <w:lvlJc w:val="left"/>
      <w:pPr>
        <w:ind w:hanging="360" w:left="720"/>
      </w:pPr>
      <w:rPr>
        <w:rFonts w:ascii="Helvetica" w:cs="Helvetica" w:eastAsia="Helvetica Neue" w:hAnsi="Helvetic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7E600C5"/>
    <w:multiLevelType w:val="hybridMultilevel"/>
    <w:tmpl w:val="76CCD6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9E7759C"/>
    <w:multiLevelType w:val="hybridMultilevel"/>
    <w:tmpl w:val="DE0627C6"/>
    <w:lvl w:ilvl="0" w:tplc="875ECA5E">
      <w:numFmt w:val="bullet"/>
      <w:lvlText w:val="•"/>
      <w:lvlJc w:val="left"/>
      <w:pPr>
        <w:ind w:hanging="360" w:left="720"/>
      </w:pPr>
      <w:rPr>
        <w:rFonts w:ascii="Helvetica" w:cs="Helvetica" w:eastAsia="Helvetica Neue" w:hAnsi="Helvetic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F6B7E2A"/>
    <w:multiLevelType w:val="hybridMultilevel"/>
    <w:tmpl w:val="E4482A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13B1079"/>
    <w:multiLevelType w:val="hybridMultilevel"/>
    <w:tmpl w:val="400C6CA8"/>
    <w:lvl w:ilvl="0" w:tplc="BDD65BE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2BA6FB3"/>
    <w:multiLevelType w:val="hybridMultilevel"/>
    <w:tmpl w:val="E7CABD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E3B3F64"/>
    <w:multiLevelType w:val="hybridMultilevel"/>
    <w:tmpl w:val="626C561C"/>
    <w:lvl w:ilvl="0" w:tplc="EC8653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7A28D4A2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ED6841C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B90A523C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38EAE60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B84BB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6888A03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9DE25CAC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861206E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514013C"/>
    <w:multiLevelType w:val="hybridMultilevel"/>
    <w:tmpl w:val="93FCD7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A37091F"/>
    <w:multiLevelType w:val="hybridMultilevel"/>
    <w:tmpl w:val="123C04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960185A"/>
    <w:multiLevelType w:val="hybridMultilevel"/>
    <w:tmpl w:val="C0E4921C"/>
    <w:lvl w:ilvl="0" w:tplc="875ECA5E">
      <w:numFmt w:val="bullet"/>
      <w:lvlText w:val="•"/>
      <w:lvlJc w:val="left"/>
      <w:pPr>
        <w:ind w:hanging="360" w:left="720"/>
      </w:pPr>
      <w:rPr>
        <w:rFonts w:ascii="Helvetica" w:cs="Helvetica" w:eastAsia="Helvetica Neue" w:hAnsi="Helvetic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23"/>
  </w:num>
  <w:num w:numId="10">
    <w:abstractNumId w:val="13"/>
  </w:num>
  <w:num w:numId="11">
    <w:abstractNumId w:val="12"/>
  </w:num>
  <w:num w:numId="12">
    <w:abstractNumId w:val="10"/>
  </w:num>
  <w:num w:numId="13">
    <w:abstractNumId w:val="21"/>
  </w:num>
  <w:num w:numId="14">
    <w:abstractNumId w:val="8"/>
  </w:num>
  <w:num w:numId="15">
    <w:abstractNumId w:val="14"/>
  </w:num>
  <w:num w:numId="16">
    <w:abstractNumId w:val="25"/>
  </w:num>
  <w:num w:numId="17">
    <w:abstractNumId w:val="22"/>
  </w:num>
  <w:num w:numId="18">
    <w:abstractNumId w:val="24"/>
  </w:num>
  <w:num w:numId="19">
    <w:abstractNumId w:val="9"/>
  </w:num>
  <w:num w:numId="20">
    <w:abstractNumId w:val="26"/>
  </w:num>
  <w:num w:numId="21">
    <w:abstractNumId w:val="17"/>
  </w:num>
  <w:num w:numId="22">
    <w:abstractNumId w:val="15"/>
  </w:num>
  <w:num w:numId="23">
    <w:abstractNumId w:val="20"/>
  </w:num>
  <w:num w:numId="24">
    <w:abstractNumId w:val="18"/>
  </w:num>
  <w:num w:numId="25">
    <w:abstractNumId w:val="16"/>
  </w:num>
  <w:num w:numId="26">
    <w:abstractNumId w:val="7"/>
  </w:num>
  <w:num w:numId="27">
    <w:abstractNumId w:val="1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displayBackgroundShape/>
  <w:proofState w:grammar="clean" w:spelling="clean"/>
  <w:defaultTabStop w:val="72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93"/>
    <w:rsid w:val="0000003D"/>
    <w:rsid w:val="00004B96"/>
    <w:rsid w:val="00011135"/>
    <w:rsid w:val="000418A0"/>
    <w:rsid w:val="000620EB"/>
    <w:rsid w:val="00064884"/>
    <w:rsid w:val="00072641"/>
    <w:rsid w:val="000760D0"/>
    <w:rsid w:val="00082178"/>
    <w:rsid w:val="000B3F59"/>
    <w:rsid w:val="000B7AA2"/>
    <w:rsid w:val="000E27BA"/>
    <w:rsid w:val="00112C40"/>
    <w:rsid w:val="001C2A9D"/>
    <w:rsid w:val="002226AA"/>
    <w:rsid w:val="002312EF"/>
    <w:rsid w:val="00250721"/>
    <w:rsid w:val="00252A92"/>
    <w:rsid w:val="00273CBC"/>
    <w:rsid w:val="00282534"/>
    <w:rsid w:val="002836D2"/>
    <w:rsid w:val="002A5290"/>
    <w:rsid w:val="002B15D7"/>
    <w:rsid w:val="002B6737"/>
    <w:rsid w:val="002C2705"/>
    <w:rsid w:val="002C6492"/>
    <w:rsid w:val="0032308D"/>
    <w:rsid w:val="00327756"/>
    <w:rsid w:val="00343637"/>
    <w:rsid w:val="00357099"/>
    <w:rsid w:val="00381F47"/>
    <w:rsid w:val="00396411"/>
    <w:rsid w:val="003C5B2C"/>
    <w:rsid w:val="003F7C35"/>
    <w:rsid w:val="00437480"/>
    <w:rsid w:val="00454BA7"/>
    <w:rsid w:val="004621A1"/>
    <w:rsid w:val="00490B44"/>
    <w:rsid w:val="004A729C"/>
    <w:rsid w:val="004F636E"/>
    <w:rsid w:val="005213F9"/>
    <w:rsid w:val="0054627C"/>
    <w:rsid w:val="005705F5"/>
    <w:rsid w:val="00580DDF"/>
    <w:rsid w:val="005817EB"/>
    <w:rsid w:val="00581CF3"/>
    <w:rsid w:val="00594992"/>
    <w:rsid w:val="005A4E40"/>
    <w:rsid w:val="005B38AD"/>
    <w:rsid w:val="005C0D3A"/>
    <w:rsid w:val="005D026A"/>
    <w:rsid w:val="00605DBE"/>
    <w:rsid w:val="006275E2"/>
    <w:rsid w:val="00635596"/>
    <w:rsid w:val="00636BC4"/>
    <w:rsid w:val="00655037"/>
    <w:rsid w:val="00686ED6"/>
    <w:rsid w:val="006C2F9C"/>
    <w:rsid w:val="006F3884"/>
    <w:rsid w:val="007230C6"/>
    <w:rsid w:val="007336E7"/>
    <w:rsid w:val="00733C38"/>
    <w:rsid w:val="00746373"/>
    <w:rsid w:val="0076489E"/>
    <w:rsid w:val="0077713B"/>
    <w:rsid w:val="007F2DD6"/>
    <w:rsid w:val="007F2F74"/>
    <w:rsid w:val="0082772F"/>
    <w:rsid w:val="008447C5"/>
    <w:rsid w:val="00860A09"/>
    <w:rsid w:val="00863D67"/>
    <w:rsid w:val="008668BB"/>
    <w:rsid w:val="0087090A"/>
    <w:rsid w:val="00887FC3"/>
    <w:rsid w:val="0089459F"/>
    <w:rsid w:val="008A3CB0"/>
    <w:rsid w:val="008C4E73"/>
    <w:rsid w:val="008D42B1"/>
    <w:rsid w:val="008D7587"/>
    <w:rsid w:val="008F555E"/>
    <w:rsid w:val="009248A0"/>
    <w:rsid w:val="00925EE1"/>
    <w:rsid w:val="00932FB3"/>
    <w:rsid w:val="0099287C"/>
    <w:rsid w:val="0099328B"/>
    <w:rsid w:val="00995D5F"/>
    <w:rsid w:val="009A0B84"/>
    <w:rsid w:val="009E62C6"/>
    <w:rsid w:val="009F6D7D"/>
    <w:rsid w:val="00A073E1"/>
    <w:rsid w:val="00A15094"/>
    <w:rsid w:val="00A22E01"/>
    <w:rsid w:val="00A25BC1"/>
    <w:rsid w:val="00A41DAC"/>
    <w:rsid w:val="00A73DE4"/>
    <w:rsid w:val="00A803E3"/>
    <w:rsid w:val="00A95E6C"/>
    <w:rsid w:val="00AA4614"/>
    <w:rsid w:val="00AB1DE3"/>
    <w:rsid w:val="00AE47E5"/>
    <w:rsid w:val="00AF687C"/>
    <w:rsid w:val="00B063FE"/>
    <w:rsid w:val="00B21EA4"/>
    <w:rsid w:val="00B31607"/>
    <w:rsid w:val="00B46161"/>
    <w:rsid w:val="00B619F9"/>
    <w:rsid w:val="00B74FBB"/>
    <w:rsid w:val="00B94E51"/>
    <w:rsid w:val="00BC24E0"/>
    <w:rsid w:val="00C15FA1"/>
    <w:rsid w:val="00C44489"/>
    <w:rsid w:val="00C44E70"/>
    <w:rsid w:val="00C566FB"/>
    <w:rsid w:val="00C60E31"/>
    <w:rsid w:val="00C846F9"/>
    <w:rsid w:val="00C943BD"/>
    <w:rsid w:val="00CC1089"/>
    <w:rsid w:val="00CE3E5B"/>
    <w:rsid w:val="00CF0966"/>
    <w:rsid w:val="00CF31BC"/>
    <w:rsid w:val="00D1255C"/>
    <w:rsid w:val="00D3398B"/>
    <w:rsid w:val="00D37CAC"/>
    <w:rsid w:val="00D568A9"/>
    <w:rsid w:val="00D60593"/>
    <w:rsid w:val="00D64947"/>
    <w:rsid w:val="00D65EF1"/>
    <w:rsid w:val="00D71EB8"/>
    <w:rsid w:val="00D87D5F"/>
    <w:rsid w:val="00E117BD"/>
    <w:rsid w:val="00E413AD"/>
    <w:rsid w:val="00E44DBA"/>
    <w:rsid w:val="00E60BF7"/>
    <w:rsid w:val="00E64D87"/>
    <w:rsid w:val="00EA7A69"/>
    <w:rsid w:val="00EB4237"/>
    <w:rsid w:val="00EB53FC"/>
    <w:rsid w:val="00EC27DE"/>
    <w:rsid w:val="00EC3302"/>
    <w:rsid w:val="00EC52C7"/>
    <w:rsid w:val="00F144C7"/>
    <w:rsid w:val="00F810BF"/>
    <w:rsid w:val="00FB0B0E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FF8C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05BCE"/>
    <w:pPr>
      <w:spacing w:line="240" w:lineRule="atLeast"/>
    </w:pPr>
    <w:rPr>
      <w:sz w:val="24"/>
      <w:szCs w:val="24"/>
    </w:rPr>
  </w:style>
  <w:style w:styleId="Heading1" w:type="paragraph">
    <w:name w:val="heading 1"/>
    <w:basedOn w:val="Normal"/>
    <w:next w:val="Normal"/>
    <w:qFormat/>
    <w:rsid w:val="00EF7B96"/>
    <w:pPr>
      <w:keepNext/>
      <w:spacing w:after="60" w:before="240"/>
      <w:outlineLvl w:val="0"/>
    </w:pPr>
    <w:rPr>
      <w:b/>
      <w:bCs/>
      <w:kern w:val="36"/>
    </w:rPr>
  </w:style>
  <w:style w:styleId="Heading2" w:type="paragraph">
    <w:name w:val="heading 2"/>
    <w:basedOn w:val="Normal"/>
    <w:next w:val="Normal"/>
    <w:qFormat/>
    <w:rsid w:val="00EF7B96"/>
    <w:pPr>
      <w:keepNext/>
      <w:spacing w:after="60" w:before="240"/>
      <w:outlineLvl w:val="1"/>
    </w:pPr>
    <w:rPr>
      <w:b/>
      <w:bCs/>
      <w:iCs/>
    </w:rPr>
  </w:style>
  <w:style w:styleId="Heading3" w:type="paragraph">
    <w:name w:val="heading 3"/>
    <w:basedOn w:val="Normal"/>
    <w:next w:val="Normal"/>
    <w:qFormat/>
    <w:rsid w:val="00EF7B96"/>
    <w:pPr>
      <w:keepNext/>
      <w:spacing w:after="60" w:before="240"/>
      <w:outlineLvl w:val="2"/>
    </w:pPr>
    <w:rPr>
      <w:b/>
      <w:bCs/>
    </w:rPr>
  </w:style>
  <w:style w:styleId="Heading4" w:type="paragraph">
    <w:name w:val="heading 4"/>
    <w:basedOn w:val="Normal"/>
    <w:next w:val="Normal"/>
    <w:qFormat/>
    <w:rsid w:val="00EF7B96"/>
    <w:pPr>
      <w:keepNext/>
      <w:spacing w:after="60" w:before="240"/>
      <w:outlineLvl w:val="3"/>
    </w:pPr>
    <w:rPr>
      <w:b/>
      <w:bCs/>
    </w:rPr>
  </w:style>
  <w:style w:styleId="Heading5" w:type="paragraph">
    <w:name w:val="heading 5"/>
    <w:basedOn w:val="Normal"/>
    <w:next w:val="Normal"/>
    <w:qFormat/>
    <w:rsid w:val="00EF7B96"/>
    <w:pPr>
      <w:spacing w:after="60" w:before="240"/>
      <w:outlineLvl w:val="4"/>
    </w:pPr>
    <w:rPr>
      <w:b/>
      <w:bCs/>
      <w:iCs/>
    </w:rPr>
  </w:style>
  <w:style w:styleId="Heading6" w:type="paragraph">
    <w:name w:val="heading 6"/>
    <w:basedOn w:val="Normal"/>
    <w:next w:val="Normal"/>
    <w:qFormat/>
    <w:rsid w:val="00EF7B96"/>
    <w:pPr>
      <w:spacing w:after="60" w:before="240"/>
      <w:outlineLvl w:val="5"/>
    </w:pPr>
    <w:rPr>
      <w:b/>
      <w:b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divdocument" w:type="paragraph">
    <w:name w:val="div_document"/>
    <w:basedOn w:val="Normal"/>
    <w:pPr>
      <w:spacing w:line="280" w:lineRule="atLeast"/>
    </w:pPr>
  </w:style>
  <w:style w:customStyle="1" w:styleId="divdocumentdivfirstsection" w:type="paragraph">
    <w:name w:val="div_document_div_firstsection"/>
    <w:basedOn w:val="Normal"/>
  </w:style>
  <w:style w:customStyle="1" w:styleId="divdocumentdivparagraph" w:type="paragraph">
    <w:name w:val="div_document_div_paragraph"/>
    <w:basedOn w:val="Normal"/>
  </w:style>
  <w:style w:customStyle="1" w:styleId="divname" w:type="paragraph">
    <w:name w:val="div_name"/>
    <w:basedOn w:val="div"/>
    <w:pPr>
      <w:pBdr>
        <w:top w:color="auto" w:space="0" w:sz="8" w:val="single"/>
        <w:bottom w:color="auto" w:space="6" w:sz="16" w:val="single"/>
      </w:pBdr>
      <w:spacing w:line="560" w:lineRule="atLeast"/>
      <w:jc w:val="center"/>
    </w:pPr>
    <w:rPr>
      <w:caps/>
      <w:sz w:val="44"/>
      <w:szCs w:val="44"/>
    </w:rPr>
  </w:style>
  <w:style w:customStyle="1" w:styleId="div" w:type="paragraph">
    <w:name w:val="div"/>
    <w:basedOn w:val="Normal"/>
  </w:style>
  <w:style w:customStyle="1" w:styleId="span" w:type="character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customStyle="1" w:styleId="spanlName" w:type="character">
    <w:name w:val="span_lName"/>
    <w:basedOn w:val="span"/>
    <w:rPr>
      <w:b/>
      <w:bCs/>
      <w:sz w:val="24"/>
      <w:szCs w:val="24"/>
      <w:bdr w:color="auto" w:space="0" w:sz="0" w:val="none"/>
      <w:vertAlign w:val="baseline"/>
    </w:rPr>
  </w:style>
  <w:style w:customStyle="1" w:styleId="divdocumentdivSECTIONCNTC" w:type="paragraph">
    <w:name w:val="div_document_div_SECTION_CNTC"/>
    <w:basedOn w:val="Normal"/>
  </w:style>
  <w:style w:customStyle="1" w:styleId="divaddress" w:type="paragraph">
    <w:name w:val="div_address"/>
    <w:basedOn w:val="div"/>
    <w:pPr>
      <w:spacing w:line="300" w:lineRule="atLeast"/>
      <w:jc w:val="center"/>
    </w:pPr>
    <w:rPr>
      <w:sz w:val="20"/>
      <w:szCs w:val="20"/>
    </w:rPr>
  </w:style>
  <w:style w:customStyle="1" w:styleId="divdocumentsection" w:type="paragraph">
    <w:name w:val="div_document_section"/>
    <w:basedOn w:val="Normal"/>
  </w:style>
  <w:style w:customStyle="1" w:styleId="divdocumentdivheading" w:type="paragraph">
    <w:name w:val="div_document_div_heading"/>
    <w:basedOn w:val="Normal"/>
  </w:style>
  <w:style w:customStyle="1" w:styleId="divdocumentdivsectiontitle" w:type="paragraph">
    <w:name w:val="div_document_div_sectiontitle"/>
    <w:basedOn w:val="Normal"/>
    <w:pPr>
      <w:pBdr>
        <w:top w:color="auto" w:space="0" w:sz="8" w:val="single"/>
        <w:bottom w:color="auto" w:space="4" w:sz="16" w:val="single"/>
      </w:pBdr>
      <w:spacing w:line="280" w:lineRule="atLeast"/>
    </w:pPr>
    <w:rPr>
      <w:sz w:val="22"/>
      <w:szCs w:val="22"/>
    </w:rPr>
  </w:style>
  <w:style w:customStyle="1" w:styleId="divdocumentsinglecolumn" w:type="paragraph">
    <w:name w:val="div_document_singlecolumn"/>
    <w:basedOn w:val="Normal"/>
  </w:style>
  <w:style w:customStyle="1" w:styleId="p" w:type="paragraph">
    <w:name w:val="p"/>
    <w:basedOn w:val="Normal"/>
  </w:style>
  <w:style w:customStyle="1" w:styleId="ulli" w:type="paragraph">
    <w:name w:val="ul_li"/>
    <w:basedOn w:val="Normal"/>
    <w:pPr>
      <w:pBdr>
        <w:left w:color="auto" w:space="3" w:sz="0" w:val="none"/>
      </w:pBdr>
    </w:pPr>
  </w:style>
  <w:style w:customStyle="1" w:styleId="divdocumenttable" w:type="table">
    <w:name w:val="div_document_table"/>
    <w:basedOn w:val="TableNormal"/>
    <w:tblPr/>
  </w:style>
  <w:style w:customStyle="1" w:styleId="singlecolumnspanpaddedlinenth-child1" w:type="character">
    <w:name w:val="singlecolumn_span_paddedline_nth-child(1)"/>
    <w:basedOn w:val="DefaultParagraphFont"/>
  </w:style>
  <w:style w:customStyle="1" w:styleId="spanjobtitle" w:type="character">
    <w:name w:val="span_jobtitle"/>
    <w:basedOn w:val="span"/>
    <w:rPr>
      <w:b/>
      <w:bCs/>
      <w:sz w:val="24"/>
      <w:szCs w:val="24"/>
      <w:bdr w:color="auto" w:space="0" w:sz="0" w:val="none"/>
      <w:vertAlign w:val="baseline"/>
    </w:rPr>
  </w:style>
  <w:style w:customStyle="1" w:styleId="datesWrapper" w:type="character">
    <w:name w:val="datesWrapper"/>
    <w:basedOn w:val="DefaultParagraphFont"/>
  </w:style>
  <w:style w:customStyle="1" w:styleId="spanjobdates" w:type="character">
    <w:name w:val="span_jobdates"/>
    <w:basedOn w:val="span"/>
    <w:rPr>
      <w:b/>
      <w:bCs/>
      <w:sz w:val="24"/>
      <w:szCs w:val="24"/>
      <w:bdr w:color="auto" w:space="0" w:sz="0" w:val="none"/>
      <w:vertAlign w:val="baseline"/>
    </w:rPr>
  </w:style>
  <w:style w:customStyle="1" w:styleId="spanpaddedline" w:type="paragraph">
    <w:name w:val="span_paddedline"/>
    <w:basedOn w:val="spanParagraph"/>
  </w:style>
  <w:style w:customStyle="1" w:styleId="spanParagraph" w:type="paragraph">
    <w:name w:val="span Paragraph"/>
    <w:basedOn w:val="Normal"/>
  </w:style>
  <w:style w:customStyle="1" w:styleId="spancompanyname" w:type="character">
    <w:name w:val="span_companyname"/>
    <w:basedOn w:val="span"/>
    <w:rPr>
      <w:b/>
      <w:bCs/>
      <w:sz w:val="24"/>
      <w:szCs w:val="24"/>
      <w:bdr w:color="auto" w:space="0" w:sz="0" w:val="none"/>
      <w:vertAlign w:val="baseline"/>
    </w:rPr>
  </w:style>
  <w:style w:customStyle="1" w:styleId="spanjoblocation" w:type="character">
    <w:name w:val="span_joblocation"/>
    <w:basedOn w:val="span"/>
    <w:rPr>
      <w:b/>
      <w:bCs/>
      <w:sz w:val="24"/>
      <w:szCs w:val="24"/>
      <w:bdr w:color="auto" w:space="0" w:sz="0" w:val="none"/>
      <w:vertAlign w:val="baseline"/>
    </w:rPr>
  </w:style>
  <w:style w:customStyle="1" w:styleId="font" w:type="character">
    <w:name w:val="font"/>
    <w:basedOn w:val="DefaultParagraphFont"/>
    <w:rPr>
      <w:sz w:val="24"/>
      <w:szCs w:val="24"/>
      <w:bdr w:color="auto" w:space="0" w:sz="0" w:val="none"/>
      <w:vertAlign w:val="baseline"/>
    </w:rPr>
  </w:style>
  <w:style w:customStyle="1" w:styleId="spandegree" w:type="character">
    <w:name w:val="span_degree"/>
    <w:basedOn w:val="span"/>
    <w:rPr>
      <w:b/>
      <w:bCs/>
      <w:sz w:val="24"/>
      <w:szCs w:val="24"/>
      <w:bdr w:color="auto" w:space="0" w:sz="0" w:val="none"/>
      <w:vertAlign w:val="baseline"/>
    </w:rPr>
  </w:style>
  <w:style w:customStyle="1" w:styleId="spanprogramline" w:type="character">
    <w:name w:val="span_programline"/>
    <w:basedOn w:val="span"/>
    <w:rPr>
      <w:b/>
      <w:bCs/>
      <w:sz w:val="24"/>
      <w:szCs w:val="24"/>
      <w:bdr w:color="auto" w:space="0" w:sz="0" w:val="none"/>
      <w:vertAlign w:val="baseline"/>
    </w:rPr>
  </w:style>
  <w:style w:styleId="CommentReference" w:type="character">
    <w:name w:val="annotation reference"/>
    <w:basedOn w:val="DefaultParagraphFont"/>
    <w:uiPriority w:val="99"/>
    <w:semiHidden/>
    <w:unhideWhenUsed/>
    <w:rsid w:val="00EA7A69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EA7A69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EA7A69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EA7A69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EA7A69"/>
    <w:rPr>
      <w:b/>
      <w:bCs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EA7A69"/>
    <w:pPr>
      <w:spacing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EA7A69"/>
    <w:rPr>
      <w:rFonts w:ascii="Segoe UI" w:cs="Segoe UI" w:hAnsi="Segoe UI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E64D87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4D87"/>
    <w:rPr>
      <w:sz w:val="24"/>
      <w:szCs w:val="24"/>
    </w:rPr>
  </w:style>
  <w:style w:styleId="Footer" w:type="paragraph">
    <w:name w:val="footer"/>
    <w:basedOn w:val="Normal"/>
    <w:link w:val="FooterChar"/>
    <w:uiPriority w:val="99"/>
    <w:unhideWhenUsed/>
    <w:rsid w:val="00E64D87"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4D87"/>
    <w:rPr>
      <w:sz w:val="24"/>
      <w:szCs w:val="24"/>
    </w:rPr>
  </w:style>
  <w:style w:styleId="Hyperlink" w:type="character">
    <w:name w:val="Hyperlink"/>
    <w:basedOn w:val="DefaultParagraphFont"/>
    <w:uiPriority w:val="99"/>
    <w:unhideWhenUsed/>
    <w:rsid w:val="00E64D87"/>
    <w:rPr>
      <w:color w:themeColor="hyperlink" w:val="0563C1"/>
      <w:u w:val="single"/>
    </w:rPr>
  </w:style>
  <w:style w:customStyle="1" w:styleId="UnresolvedMention" w:type="character">
    <w:name w:val="Unresolved Mention"/>
    <w:basedOn w:val="DefaultParagraphFont"/>
    <w:uiPriority w:val="99"/>
    <w:semiHidden/>
    <w:unhideWhenUsed/>
    <w:rsid w:val="00E64D87"/>
    <w:rPr>
      <w:color w:val="605E5C"/>
      <w:shd w:color="auto" w:fill="E1DFDD" w:val="clear"/>
    </w:rPr>
  </w:style>
  <w:style w:styleId="TableGrid" w:type="table">
    <w:name w:val="Table Grid"/>
    <w:basedOn w:val="TableNormal"/>
    <w:uiPriority w:val="39"/>
    <w:rsid w:val="001C2A9D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ectionHeading" w:type="paragraph">
    <w:name w:val="Section Heading"/>
    <w:basedOn w:val="Normal"/>
    <w:qFormat/>
    <w:rsid w:val="001C2A9D"/>
    <w:pPr>
      <w:spacing w:after="240" w:before="480" w:line="240" w:lineRule="auto"/>
    </w:pPr>
    <w:rPr>
      <w:rFonts w:ascii="Century" w:cs="Arial" w:eastAsiaTheme="minorHAnsi" w:hAnsi="Century"/>
      <w:b/>
      <w:bCs/>
      <w:color w:val="0F5581"/>
      <w:sz w:val="28"/>
      <w:szCs w:val="28"/>
    </w:rPr>
  </w:style>
  <w:style w:customStyle="1" w:styleId="TechHeader" w:type="paragraph">
    <w:name w:val="Tech Header"/>
    <w:basedOn w:val="Normal"/>
    <w:qFormat/>
    <w:rsid w:val="001C2A9D"/>
    <w:pPr>
      <w:spacing w:before="120" w:line="240" w:lineRule="auto"/>
    </w:pPr>
    <w:rPr>
      <w:rFonts w:ascii="Franklin Gothic Book" w:cs="FranklinGothicURW-Boo" w:eastAsiaTheme="minorHAnsi" w:hAnsi="Franklin Gothic Book"/>
      <w:b/>
      <w:bCs/>
      <w:color w:val="0F5581"/>
      <w:sz w:val="20"/>
      <w:szCs w:val="20"/>
    </w:rPr>
  </w:style>
  <w:style w:customStyle="1" w:styleId="TechInfo" w:type="paragraph">
    <w:name w:val="Tech Info"/>
    <w:basedOn w:val="Normal"/>
    <w:qFormat/>
    <w:rsid w:val="001C2A9D"/>
    <w:pPr>
      <w:spacing w:before="120" w:line="240" w:lineRule="auto"/>
    </w:pPr>
    <w:rPr>
      <w:rFonts w:ascii="Corbel" w:cs="FranklinGothicURW-Boo" w:eastAsiaTheme="minorHAnsi" w:hAnsi="Corbel"/>
      <w:sz w:val="20"/>
      <w:szCs w:val="20"/>
    </w:rPr>
  </w:style>
  <w:style w:customStyle="1" w:styleId="CompanyBlock" w:type="paragraph">
    <w:name w:val="Company Block"/>
    <w:basedOn w:val="Normal"/>
    <w:qFormat/>
    <w:rsid w:val="001C2A9D"/>
    <w:pPr>
      <w:tabs>
        <w:tab w:pos="10800" w:val="right"/>
      </w:tabs>
      <w:spacing w:before="360" w:line="240" w:lineRule="auto"/>
    </w:pPr>
    <w:rPr>
      <w:rFonts w:ascii="Franklin Gothic Book" w:cstheme="minorBidi" w:eastAsiaTheme="minorHAnsi" w:hAnsi="Franklin Gothic Book"/>
      <w:b/>
      <w:bCs/>
      <w:color w:val="0F5581"/>
      <w:sz w:val="20"/>
      <w:szCs w:val="20"/>
    </w:rPr>
  </w:style>
  <w:style w:customStyle="1" w:styleId="JobTitleBlock" w:type="paragraph">
    <w:name w:val="Job Title Block"/>
    <w:basedOn w:val="Normal"/>
    <w:qFormat/>
    <w:rsid w:val="001C2A9D"/>
    <w:pPr>
      <w:tabs>
        <w:tab w:pos="10800" w:val="right"/>
      </w:tabs>
      <w:spacing w:after="180" w:line="240" w:lineRule="auto"/>
      <w:ind w:left="187"/>
      <w:contextualSpacing/>
    </w:pPr>
    <w:rPr>
      <w:rFonts w:ascii="Franklin Gothic Book" w:cstheme="minorBidi" w:eastAsiaTheme="minorHAnsi" w:hAnsi="Franklin Gothic Book"/>
      <w:b/>
      <w:bCs/>
      <w:color w:val="0F5581"/>
      <w:sz w:val="20"/>
      <w:szCs w:val="20"/>
    </w:rPr>
  </w:style>
  <w:style w:customStyle="1" w:styleId="JobDescription" w:type="paragraph">
    <w:name w:val="Job Description"/>
    <w:basedOn w:val="Normal"/>
    <w:qFormat/>
    <w:rsid w:val="001C2A9D"/>
    <w:pPr>
      <w:tabs>
        <w:tab w:pos="7155" w:val="right"/>
      </w:tabs>
      <w:spacing w:after="180" w:line="240" w:lineRule="auto"/>
      <w:ind w:left="187"/>
      <w:contextualSpacing/>
    </w:pPr>
    <w:rPr>
      <w:rFonts w:ascii="Franklin Gothic Book" w:cs="FranklinGothicURW-Boo" w:eastAsiaTheme="minorHAnsi" w:hAnsi="Franklin Gothic Book"/>
      <w:sz w:val="20"/>
      <w:szCs w:val="20"/>
    </w:rPr>
  </w:style>
  <w:style w:customStyle="1" w:styleId="JDAccomplishment" w:type="paragraph">
    <w:name w:val="JD Accomplishment"/>
    <w:basedOn w:val="ListParagraph"/>
    <w:qFormat/>
    <w:rsid w:val="001C2A9D"/>
    <w:pPr>
      <w:spacing w:after="240" w:line="240" w:lineRule="auto"/>
      <w:ind w:hanging="274" w:left="461"/>
    </w:pPr>
    <w:rPr>
      <w:rFonts w:ascii="Franklin Gothic Book" w:cstheme="minorBidi" w:eastAsiaTheme="minorHAnsi" w:hAnsi="Franklin Gothic Book"/>
      <w:sz w:val="20"/>
      <w:szCs w:val="20"/>
    </w:rPr>
  </w:style>
  <w:style w:styleId="ListParagraph" w:type="paragraph">
    <w:name w:val="List Paragraph"/>
    <w:basedOn w:val="Normal"/>
    <w:uiPriority w:val="34"/>
    <w:qFormat/>
    <w:rsid w:val="001C2A9D"/>
    <w:pPr>
      <w:ind w:left="720"/>
      <w:contextualSpacing/>
    </w:pPr>
  </w:style>
  <w:style w:customStyle="1" w:styleId="EduDegree" w:type="paragraph">
    <w:name w:val="Edu Degree"/>
    <w:basedOn w:val="Normal"/>
    <w:qFormat/>
    <w:rsid w:val="001C2A9D"/>
    <w:pPr>
      <w:spacing w:line="240" w:lineRule="auto"/>
      <w:ind w:left="-14"/>
    </w:pPr>
    <w:rPr>
      <w:rFonts w:ascii="Franklin Gothic Book" w:cstheme="minorBidi" w:eastAsiaTheme="minorHAnsi" w:hAnsi="Franklin Gothic Book"/>
      <w:b/>
      <w:bCs/>
      <w:color w:themeColor="accent5" w:themeShade="80" w:val="1F4E79"/>
      <w:sz w:val="20"/>
      <w:szCs w:val="20"/>
    </w:rPr>
  </w:style>
  <w:style w:customStyle="1" w:styleId="EduInfo" w:type="paragraph">
    <w:name w:val="Edu Info"/>
    <w:basedOn w:val="Normal"/>
    <w:qFormat/>
    <w:rsid w:val="001C2A9D"/>
    <w:pPr>
      <w:spacing w:after="120" w:line="240" w:lineRule="auto"/>
      <w:ind w:left="187"/>
      <w:contextualSpacing/>
    </w:pPr>
    <w:rPr>
      <w:rFonts w:ascii="Franklin Gothic Book" w:cstheme="minorBidi" w:eastAsiaTheme="minorHAnsi" w:hAnsi="Franklin Gothic Book"/>
      <w:sz w:val="20"/>
      <w:szCs w:val="20"/>
    </w:rPr>
  </w:style>
  <w:style w:customStyle="1" w:styleId="AdditionalList" w:type="paragraph">
    <w:name w:val="Additional List"/>
    <w:basedOn w:val="ListParagraph"/>
    <w:qFormat/>
    <w:rsid w:val="001C2A9D"/>
    <w:pPr>
      <w:numPr>
        <w:numId w:val="15"/>
      </w:numPr>
      <w:spacing w:line="240" w:lineRule="auto"/>
      <w:ind w:hanging="270" w:left="255"/>
    </w:pPr>
    <w:rPr>
      <w:rFonts w:ascii="Franklin Gothic Book" w:cstheme="minorBidi" w:eastAsiaTheme="minorHAnsi" w:hAnsi="Franklin Gothic Boo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header1.xml" Type="http://schemas.openxmlformats.org/officeDocument/2006/relationships/head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randycullins2018@gmail.com" TargetMode="External" Type="http://schemas.openxmlformats.org/officeDocument/2006/relationships/hyperlink"/>
<Relationship Id="rId8" Target="Https://www.linkedin.com/in/randy-cullins-270926194" TargetMode="External" Type="http://schemas.openxmlformats.org/officeDocument/2006/relationships/hyperlink"/>
<Relationship Id="rId9" Target="https://github.com/Randycullins08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Randy Cullins's Resume</vt:lpstr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2023-02-17T08:10:00Z</dcterms:created>
  <dc:creator>Randy Cullins</dc:creator>
  <cp:lastModifiedBy>Randy Cullins</cp:lastModifiedBy>
  <dcterms:modified xsi:type="dcterms:W3CDTF">2023-02-17T08:10:00Z</dcterms:modified>
  <cp:revision>1</cp:revision>
  <dc:title>Randy Cullins's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f9815c71fe311cc08885a71c06b2f3d4</vt:lpwstr>
  </property>
  <property fmtid="{D5CDD505-2E9C-101B-9397-08002B2CF9AE}" name="app_source" pid="3">
    <vt:lpwstr>rezbiz</vt:lpwstr>
  </property>
  <property fmtid="{D5CDD505-2E9C-101B-9397-08002B2CF9AE}" name="app_id" pid="4">
    <vt:lpwstr>1102369</vt:lpwstr>
  </property>
</Properties>
</file>